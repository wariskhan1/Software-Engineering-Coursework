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1DFD" w14:textId="77777777" w:rsidR="005F0873" w:rsidRPr="00123C6A" w:rsidRDefault="005F0873">
      <w:pPr>
        <w:spacing w:before="9" w:line="140" w:lineRule="exact"/>
        <w:rPr>
          <w:rFonts w:ascii="Arial" w:hAnsi="Arial" w:cs="Arial"/>
          <w:sz w:val="24"/>
          <w:szCs w:val="24"/>
        </w:rPr>
      </w:pPr>
    </w:p>
    <w:p w14:paraId="240B494E" w14:textId="77777777" w:rsidR="005F0873" w:rsidRDefault="005F0873">
      <w:pPr>
        <w:spacing w:line="200" w:lineRule="exact"/>
      </w:pPr>
    </w:p>
    <w:p w14:paraId="6007F95F" w14:textId="77777777" w:rsidR="005F0873" w:rsidRDefault="005F0873">
      <w:pPr>
        <w:spacing w:line="200" w:lineRule="exact"/>
      </w:pPr>
    </w:p>
    <w:p w14:paraId="2CF688A8" w14:textId="77777777" w:rsidR="005F0873" w:rsidRDefault="003C78A1">
      <w:pPr>
        <w:spacing w:line="460" w:lineRule="exact"/>
        <w:ind w:left="100"/>
        <w:rPr>
          <w:rFonts w:ascii="Calibri" w:eastAsia="Calibri" w:hAnsi="Calibri" w:cs="Calibri"/>
          <w:sz w:val="40"/>
          <w:szCs w:val="40"/>
        </w:rPr>
      </w:pPr>
      <w:r>
        <w:rPr>
          <w:rFonts w:ascii="Calibri" w:eastAsia="Calibri" w:hAnsi="Calibri" w:cs="Calibri"/>
          <w:color w:val="C00000"/>
          <w:w w:val="99"/>
          <w:position w:val="1"/>
          <w:sz w:val="40"/>
          <w:szCs w:val="40"/>
        </w:rPr>
        <w:t>THIS</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PAGE</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CAN</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BE</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DELETED</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FROM</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YOUR</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FINAL</w:t>
      </w:r>
      <w:r>
        <w:rPr>
          <w:rFonts w:ascii="Calibri" w:eastAsia="Calibri" w:hAnsi="Calibri" w:cs="Calibri"/>
          <w:color w:val="C00000"/>
          <w:position w:val="1"/>
          <w:sz w:val="40"/>
          <w:szCs w:val="40"/>
        </w:rPr>
        <w:t xml:space="preserve"> </w:t>
      </w:r>
      <w:r>
        <w:rPr>
          <w:rFonts w:ascii="Calibri" w:eastAsia="Calibri" w:hAnsi="Calibri" w:cs="Calibri"/>
          <w:color w:val="C00000"/>
          <w:w w:val="99"/>
          <w:position w:val="1"/>
          <w:sz w:val="40"/>
          <w:szCs w:val="40"/>
        </w:rPr>
        <w:t>REPORT</w:t>
      </w:r>
    </w:p>
    <w:p w14:paraId="08E55207" w14:textId="77777777" w:rsidR="005F0873" w:rsidRDefault="003C78A1">
      <w:pPr>
        <w:spacing w:before="3"/>
        <w:ind w:left="100"/>
        <w:rPr>
          <w:rFonts w:ascii="Calibri" w:eastAsia="Calibri" w:hAnsi="Calibri" w:cs="Calibri"/>
          <w:sz w:val="22"/>
          <w:szCs w:val="22"/>
        </w:rPr>
      </w:pPr>
      <w:r>
        <w:rPr>
          <w:rFonts w:ascii="Calibri" w:eastAsia="Calibri" w:hAnsi="Calibri" w:cs="Calibri"/>
          <w:sz w:val="22"/>
          <w:szCs w:val="22"/>
          <w:u w:val="single" w:color="000000"/>
        </w:rPr>
        <w:t>GUIDANCE</w:t>
      </w:r>
      <w:r>
        <w:rPr>
          <w:sz w:val="22"/>
          <w:szCs w:val="22"/>
          <w:u w:val="single" w:color="000000"/>
        </w:rPr>
        <w:t xml:space="preserve"> </w:t>
      </w:r>
      <w:r>
        <w:rPr>
          <w:rFonts w:ascii="Calibri" w:eastAsia="Calibri" w:hAnsi="Calibri" w:cs="Calibri"/>
          <w:sz w:val="22"/>
          <w:szCs w:val="22"/>
          <w:u w:val="single" w:color="000000"/>
        </w:rPr>
        <w:t>(text</w:t>
      </w:r>
      <w:r>
        <w:rPr>
          <w:sz w:val="22"/>
          <w:szCs w:val="22"/>
          <w:u w:val="single" w:color="000000"/>
        </w:rPr>
        <w:t xml:space="preserve"> </w:t>
      </w:r>
      <w:r>
        <w:rPr>
          <w:rFonts w:ascii="Calibri" w:eastAsia="Calibri" w:hAnsi="Calibri" w:cs="Calibri"/>
          <w:sz w:val="22"/>
          <w:szCs w:val="22"/>
          <w:u w:val="single" w:color="000000"/>
        </w:rPr>
        <w:t>in</w:t>
      </w:r>
      <w:r>
        <w:rPr>
          <w:sz w:val="22"/>
          <w:szCs w:val="22"/>
          <w:u w:val="single" w:color="000000"/>
        </w:rPr>
        <w:t xml:space="preserve"> </w:t>
      </w:r>
      <w:r>
        <w:rPr>
          <w:rFonts w:ascii="Calibri" w:eastAsia="Calibri" w:hAnsi="Calibri" w:cs="Calibri"/>
          <w:sz w:val="22"/>
          <w:szCs w:val="22"/>
          <w:u w:val="single" w:color="000000"/>
        </w:rPr>
        <w:t>blue</w:t>
      </w:r>
      <w:r>
        <w:rPr>
          <w:sz w:val="22"/>
          <w:szCs w:val="22"/>
          <w:u w:val="single" w:color="000000"/>
        </w:rPr>
        <w:t xml:space="preserve"> </w:t>
      </w:r>
      <w:r>
        <w:rPr>
          <w:rFonts w:ascii="Calibri" w:eastAsia="Calibri" w:hAnsi="Calibri" w:cs="Calibri"/>
          <w:sz w:val="22"/>
          <w:szCs w:val="22"/>
          <w:u w:val="single" w:color="000000"/>
        </w:rPr>
        <w:t>can</w:t>
      </w:r>
      <w:r>
        <w:rPr>
          <w:sz w:val="22"/>
          <w:szCs w:val="22"/>
          <w:u w:val="single" w:color="000000"/>
        </w:rPr>
        <w:t xml:space="preserve"> </w:t>
      </w:r>
      <w:r>
        <w:rPr>
          <w:rFonts w:ascii="Calibri" w:eastAsia="Calibri" w:hAnsi="Calibri" w:cs="Calibri"/>
          <w:sz w:val="22"/>
          <w:szCs w:val="22"/>
          <w:u w:val="single" w:color="000000"/>
        </w:rPr>
        <w:t>be</w:t>
      </w:r>
      <w:r>
        <w:rPr>
          <w:sz w:val="22"/>
          <w:szCs w:val="22"/>
          <w:u w:val="single" w:color="000000"/>
        </w:rPr>
        <w:t xml:space="preserve"> </w:t>
      </w:r>
      <w:r>
        <w:rPr>
          <w:rFonts w:ascii="Calibri" w:eastAsia="Calibri" w:hAnsi="Calibri" w:cs="Calibri"/>
          <w:sz w:val="22"/>
          <w:szCs w:val="22"/>
          <w:u w:val="single" w:color="000000"/>
        </w:rPr>
        <w:t>deleted</w:t>
      </w:r>
      <w:r>
        <w:rPr>
          <w:sz w:val="22"/>
          <w:szCs w:val="22"/>
          <w:u w:val="single" w:color="000000"/>
        </w:rPr>
        <w:t xml:space="preserve"> </w:t>
      </w:r>
      <w:r>
        <w:rPr>
          <w:rFonts w:ascii="Calibri" w:eastAsia="Calibri" w:hAnsi="Calibri" w:cs="Calibri"/>
          <w:sz w:val="22"/>
          <w:szCs w:val="22"/>
          <w:u w:val="single" w:color="000000"/>
        </w:rPr>
        <w:t>from</w:t>
      </w:r>
      <w:r>
        <w:rPr>
          <w:sz w:val="22"/>
          <w:szCs w:val="22"/>
          <w:u w:val="single" w:color="000000"/>
        </w:rPr>
        <w:t xml:space="preserve"> </w:t>
      </w:r>
      <w:r>
        <w:rPr>
          <w:rFonts w:ascii="Calibri" w:eastAsia="Calibri" w:hAnsi="Calibri" w:cs="Calibri"/>
          <w:sz w:val="22"/>
          <w:szCs w:val="22"/>
          <w:u w:val="single" w:color="000000"/>
        </w:rPr>
        <w:t>your</w:t>
      </w:r>
      <w:r>
        <w:rPr>
          <w:sz w:val="22"/>
          <w:szCs w:val="22"/>
          <w:u w:val="single" w:color="000000"/>
        </w:rPr>
        <w:t xml:space="preserve"> </w:t>
      </w:r>
      <w:r>
        <w:rPr>
          <w:rFonts w:ascii="Calibri" w:eastAsia="Calibri" w:hAnsi="Calibri" w:cs="Calibri"/>
          <w:sz w:val="22"/>
          <w:szCs w:val="22"/>
          <w:u w:val="single" w:color="000000"/>
        </w:rPr>
        <w:t>final</w:t>
      </w:r>
      <w:r>
        <w:rPr>
          <w:sz w:val="22"/>
          <w:szCs w:val="22"/>
          <w:u w:val="single" w:color="000000"/>
        </w:rPr>
        <w:t xml:space="preserve"> </w:t>
      </w:r>
      <w:r>
        <w:rPr>
          <w:rFonts w:ascii="Calibri" w:eastAsia="Calibri" w:hAnsi="Calibri" w:cs="Calibri"/>
          <w:sz w:val="22"/>
          <w:szCs w:val="22"/>
          <w:u w:val="single" w:color="000000"/>
        </w:rPr>
        <w:t>submission)</w:t>
      </w:r>
    </w:p>
    <w:p w14:paraId="60888479" w14:textId="77777777" w:rsidR="005F0873" w:rsidRDefault="005F0873">
      <w:pPr>
        <w:spacing w:before="3" w:line="100" w:lineRule="exact"/>
        <w:rPr>
          <w:sz w:val="11"/>
          <w:szCs w:val="11"/>
        </w:rPr>
      </w:pPr>
    </w:p>
    <w:p w14:paraId="704EFD0E" w14:textId="77777777" w:rsidR="005F0873" w:rsidRDefault="005F0873">
      <w:pPr>
        <w:spacing w:line="200" w:lineRule="exact"/>
      </w:pPr>
    </w:p>
    <w:p w14:paraId="214EFFE5" w14:textId="77777777" w:rsidR="005F0873" w:rsidRDefault="003C78A1">
      <w:pPr>
        <w:ind w:left="2453" w:right="2515"/>
        <w:jc w:val="center"/>
        <w:rPr>
          <w:rFonts w:ascii="Calibri" w:eastAsia="Calibri" w:hAnsi="Calibri" w:cs="Calibri"/>
          <w:sz w:val="56"/>
          <w:szCs w:val="56"/>
        </w:rPr>
      </w:pPr>
      <w:r>
        <w:rPr>
          <w:rFonts w:ascii="Calibri" w:eastAsia="Calibri" w:hAnsi="Calibri" w:cs="Calibri"/>
          <w:sz w:val="56"/>
          <w:szCs w:val="56"/>
        </w:rPr>
        <w:t>Project Report Title</w:t>
      </w:r>
    </w:p>
    <w:p w14:paraId="6EBBA6C4" w14:textId="77777777" w:rsidR="005F0873" w:rsidRDefault="003C78A1">
      <w:pPr>
        <w:spacing w:before="96" w:line="380" w:lineRule="exact"/>
        <w:ind w:left="3320" w:right="3391"/>
        <w:jc w:val="center"/>
        <w:rPr>
          <w:rFonts w:ascii="Calibri" w:eastAsia="Calibri" w:hAnsi="Calibri" w:cs="Calibri"/>
          <w:sz w:val="32"/>
          <w:szCs w:val="32"/>
        </w:rPr>
      </w:pPr>
      <w:r>
        <w:rPr>
          <w:rFonts w:ascii="Calibri" w:eastAsia="Calibri" w:hAnsi="Calibri" w:cs="Calibri"/>
          <w:position w:val="-1"/>
          <w:sz w:val="32"/>
          <w:szCs w:val="32"/>
        </w:rPr>
        <w:t>Subtitle if required</w:t>
      </w:r>
    </w:p>
    <w:p w14:paraId="2FF99E59" w14:textId="77777777" w:rsidR="005F0873" w:rsidRDefault="005F0873">
      <w:pPr>
        <w:spacing w:before="5" w:line="140" w:lineRule="exact"/>
        <w:rPr>
          <w:sz w:val="14"/>
          <w:szCs w:val="14"/>
        </w:rPr>
      </w:pPr>
    </w:p>
    <w:p w14:paraId="163C7A9A" w14:textId="77777777" w:rsidR="005F0873" w:rsidRDefault="005F0873">
      <w:pPr>
        <w:spacing w:line="200" w:lineRule="exact"/>
      </w:pPr>
    </w:p>
    <w:p w14:paraId="29381740" w14:textId="77777777" w:rsidR="005F0873" w:rsidRDefault="003C78A1">
      <w:pPr>
        <w:spacing w:before="18"/>
        <w:ind w:left="100"/>
        <w:rPr>
          <w:rFonts w:ascii="Calibri" w:eastAsia="Calibri" w:hAnsi="Calibri" w:cs="Calibri"/>
          <w:sz w:val="22"/>
          <w:szCs w:val="22"/>
        </w:rPr>
      </w:pPr>
      <w:r>
        <w:rPr>
          <w:rFonts w:ascii="Calibri" w:eastAsia="Calibri" w:hAnsi="Calibri" w:cs="Calibri"/>
          <w:b/>
          <w:sz w:val="22"/>
          <w:szCs w:val="22"/>
        </w:rPr>
        <w:t>Report Layout and Style</w:t>
      </w:r>
    </w:p>
    <w:p w14:paraId="67E0B9A8" w14:textId="77777777" w:rsidR="005F0873" w:rsidRDefault="005F0873">
      <w:pPr>
        <w:spacing w:before="3" w:line="180" w:lineRule="exact"/>
        <w:rPr>
          <w:sz w:val="18"/>
          <w:szCs w:val="18"/>
        </w:rPr>
      </w:pPr>
    </w:p>
    <w:p w14:paraId="333F3FD8" w14:textId="77777777" w:rsidR="005F0873" w:rsidRDefault="003C78A1">
      <w:pPr>
        <w:ind w:left="100"/>
        <w:rPr>
          <w:rFonts w:ascii="Calibri" w:eastAsia="Calibri" w:hAnsi="Calibri" w:cs="Calibri"/>
          <w:sz w:val="22"/>
          <w:szCs w:val="22"/>
        </w:rPr>
      </w:pPr>
      <w:r>
        <w:rPr>
          <w:rFonts w:ascii="Calibri" w:eastAsia="Calibri" w:hAnsi="Calibri" w:cs="Calibri"/>
          <w:sz w:val="22"/>
          <w:szCs w:val="22"/>
        </w:rPr>
        <w:t>A template will be provided on Moodle to support your work. However, the following guidelines</w:t>
      </w:r>
    </w:p>
    <w:p w14:paraId="1C8104D5" w14:textId="77777777" w:rsidR="005F0873" w:rsidRDefault="003C78A1">
      <w:pPr>
        <w:spacing w:before="19"/>
        <w:ind w:left="100"/>
        <w:rPr>
          <w:rFonts w:ascii="Calibri" w:eastAsia="Calibri" w:hAnsi="Calibri" w:cs="Calibri"/>
          <w:sz w:val="22"/>
          <w:szCs w:val="22"/>
        </w:rPr>
      </w:pPr>
      <w:r>
        <w:rPr>
          <w:rFonts w:ascii="Calibri" w:eastAsia="Calibri" w:hAnsi="Calibri" w:cs="Calibri"/>
          <w:b/>
          <w:sz w:val="22"/>
          <w:szCs w:val="22"/>
        </w:rPr>
        <w:t xml:space="preserve">must </w:t>
      </w:r>
      <w:r>
        <w:rPr>
          <w:rFonts w:ascii="Calibri" w:eastAsia="Calibri" w:hAnsi="Calibri" w:cs="Calibri"/>
          <w:sz w:val="22"/>
          <w:szCs w:val="22"/>
        </w:rPr>
        <w:t>be adhered to:</w:t>
      </w:r>
    </w:p>
    <w:p w14:paraId="1CA31E2C" w14:textId="77777777" w:rsidR="005F0873" w:rsidRDefault="005F0873">
      <w:pPr>
        <w:spacing w:before="3" w:line="180" w:lineRule="exact"/>
        <w:rPr>
          <w:sz w:val="18"/>
          <w:szCs w:val="18"/>
        </w:rPr>
      </w:pPr>
    </w:p>
    <w:p w14:paraId="38C939B4"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All </w:t>
      </w:r>
      <w:r>
        <w:rPr>
          <w:rFonts w:ascii="Calibri" w:eastAsia="Calibri" w:hAnsi="Calibri" w:cs="Calibri"/>
          <w:b/>
          <w:sz w:val="22"/>
          <w:szCs w:val="22"/>
        </w:rPr>
        <w:t xml:space="preserve">text will be black </w:t>
      </w:r>
      <w:r>
        <w:rPr>
          <w:rFonts w:ascii="Calibri" w:eastAsia="Calibri" w:hAnsi="Calibri" w:cs="Calibri"/>
          <w:sz w:val="22"/>
          <w:szCs w:val="22"/>
        </w:rPr>
        <w:t>in the report unless in very exceptional circumstance.</w:t>
      </w:r>
    </w:p>
    <w:p w14:paraId="1AB77F51" w14:textId="77777777" w:rsidR="005F0873" w:rsidRDefault="005F0873">
      <w:pPr>
        <w:spacing w:before="8" w:line="160" w:lineRule="exact"/>
        <w:rPr>
          <w:sz w:val="17"/>
          <w:szCs w:val="17"/>
        </w:rPr>
      </w:pPr>
    </w:p>
    <w:p w14:paraId="0C9C0080"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Main body text must be at least </w:t>
      </w:r>
      <w:r>
        <w:rPr>
          <w:rFonts w:ascii="Calibri" w:eastAsia="Calibri" w:hAnsi="Calibri" w:cs="Calibri"/>
          <w:b/>
          <w:sz w:val="22"/>
          <w:szCs w:val="22"/>
        </w:rPr>
        <w:t xml:space="preserve">11pt font </w:t>
      </w:r>
      <w:r>
        <w:rPr>
          <w:rFonts w:ascii="Calibri" w:eastAsia="Calibri" w:hAnsi="Calibri" w:cs="Calibri"/>
          <w:sz w:val="22"/>
          <w:szCs w:val="22"/>
        </w:rPr>
        <w:t xml:space="preserve">using either </w:t>
      </w:r>
      <w:r>
        <w:rPr>
          <w:rFonts w:ascii="Calibri" w:eastAsia="Calibri" w:hAnsi="Calibri" w:cs="Calibri"/>
          <w:b/>
          <w:sz w:val="22"/>
          <w:szCs w:val="22"/>
        </w:rPr>
        <w:t xml:space="preserve">Arial or Calibri </w:t>
      </w:r>
      <w:r>
        <w:rPr>
          <w:rFonts w:ascii="Calibri" w:eastAsia="Calibri" w:hAnsi="Calibri" w:cs="Calibri"/>
          <w:sz w:val="22"/>
          <w:szCs w:val="22"/>
        </w:rPr>
        <w:t>font.</w:t>
      </w:r>
    </w:p>
    <w:p w14:paraId="57CBD935" w14:textId="77777777" w:rsidR="005F0873" w:rsidRDefault="005F0873">
      <w:pPr>
        <w:spacing w:before="3" w:line="180" w:lineRule="exact"/>
        <w:rPr>
          <w:sz w:val="18"/>
          <w:szCs w:val="18"/>
        </w:rPr>
      </w:pPr>
    </w:p>
    <w:p w14:paraId="4258B4A0"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Main body text will have </w:t>
      </w:r>
      <w:r>
        <w:rPr>
          <w:rFonts w:ascii="Calibri" w:eastAsia="Calibri" w:hAnsi="Calibri" w:cs="Calibri"/>
          <w:b/>
          <w:sz w:val="22"/>
          <w:szCs w:val="22"/>
        </w:rPr>
        <w:t>1.5 line spacing</w:t>
      </w:r>
      <w:r>
        <w:rPr>
          <w:rFonts w:ascii="Calibri" w:eastAsia="Calibri" w:hAnsi="Calibri" w:cs="Calibri"/>
          <w:sz w:val="22"/>
          <w:szCs w:val="22"/>
        </w:rPr>
        <w:t>.</w:t>
      </w:r>
    </w:p>
    <w:p w14:paraId="601626F4" w14:textId="77777777" w:rsidR="005F0873" w:rsidRDefault="005F0873">
      <w:pPr>
        <w:spacing w:before="3" w:line="180" w:lineRule="exact"/>
        <w:rPr>
          <w:sz w:val="18"/>
          <w:szCs w:val="18"/>
        </w:rPr>
      </w:pPr>
    </w:p>
    <w:p w14:paraId="4CE14DC2"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Margins </w:t>
      </w:r>
      <w:r>
        <w:rPr>
          <w:rFonts w:ascii="Calibri" w:eastAsia="Calibri" w:hAnsi="Calibri" w:cs="Calibri"/>
          <w:sz w:val="22"/>
          <w:szCs w:val="22"/>
        </w:rPr>
        <w:t xml:space="preserve">will be a minimum of </w:t>
      </w:r>
      <w:r>
        <w:rPr>
          <w:rFonts w:ascii="Calibri" w:eastAsia="Calibri" w:hAnsi="Calibri" w:cs="Calibri"/>
          <w:b/>
          <w:sz w:val="22"/>
          <w:szCs w:val="22"/>
        </w:rPr>
        <w:t>2 cm on each side</w:t>
      </w:r>
      <w:r>
        <w:rPr>
          <w:rFonts w:ascii="Calibri" w:eastAsia="Calibri" w:hAnsi="Calibri" w:cs="Calibri"/>
          <w:sz w:val="22"/>
          <w:szCs w:val="22"/>
        </w:rPr>
        <w:t>.</w:t>
      </w:r>
    </w:p>
    <w:p w14:paraId="7A70F3A0" w14:textId="77777777" w:rsidR="005F0873" w:rsidRDefault="005F0873">
      <w:pPr>
        <w:spacing w:before="8" w:line="160" w:lineRule="exact"/>
        <w:rPr>
          <w:sz w:val="17"/>
          <w:szCs w:val="17"/>
        </w:rPr>
      </w:pPr>
    </w:p>
    <w:p w14:paraId="5A3F2D65"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sz w:val="22"/>
          <w:szCs w:val="22"/>
        </w:rPr>
        <w:t xml:space="preserve">All </w:t>
      </w:r>
      <w:r>
        <w:rPr>
          <w:rFonts w:ascii="Calibri" w:eastAsia="Calibri" w:hAnsi="Calibri" w:cs="Calibri"/>
          <w:b/>
          <w:sz w:val="22"/>
          <w:szCs w:val="22"/>
        </w:rPr>
        <w:t xml:space="preserve">pages </w:t>
      </w:r>
      <w:r>
        <w:rPr>
          <w:rFonts w:ascii="Calibri" w:eastAsia="Calibri" w:hAnsi="Calibri" w:cs="Calibri"/>
          <w:sz w:val="22"/>
          <w:szCs w:val="22"/>
        </w:rPr>
        <w:t xml:space="preserve">will be </w:t>
      </w:r>
      <w:r>
        <w:rPr>
          <w:rFonts w:ascii="Calibri" w:eastAsia="Calibri" w:hAnsi="Calibri" w:cs="Calibri"/>
          <w:b/>
          <w:sz w:val="22"/>
          <w:szCs w:val="22"/>
        </w:rPr>
        <w:t>numbered consecutively</w:t>
      </w:r>
      <w:r>
        <w:rPr>
          <w:rFonts w:ascii="Calibri" w:eastAsia="Calibri" w:hAnsi="Calibri" w:cs="Calibri"/>
          <w:sz w:val="22"/>
          <w:szCs w:val="22"/>
        </w:rPr>
        <w:t>.</w:t>
      </w:r>
    </w:p>
    <w:p w14:paraId="44BD67AA" w14:textId="77777777" w:rsidR="005F0873" w:rsidRDefault="005F0873">
      <w:pPr>
        <w:spacing w:before="3" w:line="180" w:lineRule="exact"/>
        <w:rPr>
          <w:sz w:val="18"/>
          <w:szCs w:val="18"/>
        </w:rPr>
      </w:pPr>
    </w:p>
    <w:p w14:paraId="313EB4C8"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Figures </w:t>
      </w:r>
      <w:r>
        <w:rPr>
          <w:rFonts w:ascii="Calibri" w:eastAsia="Calibri" w:hAnsi="Calibri" w:cs="Calibri"/>
          <w:sz w:val="22"/>
          <w:szCs w:val="22"/>
        </w:rPr>
        <w:t xml:space="preserve">must have </w:t>
      </w:r>
      <w:r>
        <w:rPr>
          <w:rFonts w:ascii="Calibri" w:eastAsia="Calibri" w:hAnsi="Calibri" w:cs="Calibri"/>
          <w:b/>
          <w:sz w:val="22"/>
          <w:szCs w:val="22"/>
        </w:rPr>
        <w:t xml:space="preserve">captions </w:t>
      </w:r>
      <w:r>
        <w:rPr>
          <w:rFonts w:ascii="Calibri" w:eastAsia="Calibri" w:hAnsi="Calibri" w:cs="Calibri"/>
          <w:sz w:val="22"/>
          <w:szCs w:val="22"/>
        </w:rPr>
        <w:t xml:space="preserve">and be </w:t>
      </w:r>
      <w:r>
        <w:rPr>
          <w:rFonts w:ascii="Calibri" w:eastAsia="Calibri" w:hAnsi="Calibri" w:cs="Calibri"/>
          <w:b/>
          <w:sz w:val="22"/>
          <w:szCs w:val="22"/>
        </w:rPr>
        <w:t xml:space="preserve">numbered </w:t>
      </w:r>
      <w:r>
        <w:rPr>
          <w:rFonts w:ascii="Calibri" w:eastAsia="Calibri" w:hAnsi="Calibri" w:cs="Calibri"/>
          <w:sz w:val="22"/>
          <w:szCs w:val="22"/>
        </w:rPr>
        <w:t>(e.g., Figure 1).</w:t>
      </w:r>
    </w:p>
    <w:p w14:paraId="4DAA3632" w14:textId="77777777" w:rsidR="005F0873" w:rsidRDefault="005F0873">
      <w:pPr>
        <w:spacing w:before="3" w:line="180" w:lineRule="exact"/>
        <w:rPr>
          <w:sz w:val="18"/>
          <w:szCs w:val="18"/>
        </w:rPr>
      </w:pPr>
    </w:p>
    <w:p w14:paraId="15EDF854"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Tables </w:t>
      </w:r>
      <w:r>
        <w:rPr>
          <w:rFonts w:ascii="Calibri" w:eastAsia="Calibri" w:hAnsi="Calibri" w:cs="Calibri"/>
          <w:sz w:val="22"/>
          <w:szCs w:val="22"/>
        </w:rPr>
        <w:t xml:space="preserve">must have </w:t>
      </w:r>
      <w:r>
        <w:rPr>
          <w:rFonts w:ascii="Calibri" w:eastAsia="Calibri" w:hAnsi="Calibri" w:cs="Calibri"/>
          <w:b/>
          <w:sz w:val="22"/>
          <w:szCs w:val="22"/>
        </w:rPr>
        <w:t xml:space="preserve">captions </w:t>
      </w:r>
      <w:r>
        <w:rPr>
          <w:rFonts w:ascii="Calibri" w:eastAsia="Calibri" w:hAnsi="Calibri" w:cs="Calibri"/>
          <w:sz w:val="22"/>
          <w:szCs w:val="22"/>
        </w:rPr>
        <w:t xml:space="preserve">and be </w:t>
      </w:r>
      <w:r>
        <w:rPr>
          <w:rFonts w:ascii="Calibri" w:eastAsia="Calibri" w:hAnsi="Calibri" w:cs="Calibri"/>
          <w:b/>
          <w:sz w:val="22"/>
          <w:szCs w:val="22"/>
        </w:rPr>
        <w:t xml:space="preserve">numbered </w:t>
      </w:r>
      <w:r>
        <w:rPr>
          <w:rFonts w:ascii="Calibri" w:eastAsia="Calibri" w:hAnsi="Calibri" w:cs="Calibri"/>
          <w:sz w:val="22"/>
          <w:szCs w:val="22"/>
        </w:rPr>
        <w:t>(e.g., Table 1).</w:t>
      </w:r>
    </w:p>
    <w:p w14:paraId="655C7206" w14:textId="77777777" w:rsidR="005F0873" w:rsidRDefault="005F0873">
      <w:pPr>
        <w:spacing w:before="3" w:line="180" w:lineRule="exact"/>
        <w:rPr>
          <w:sz w:val="18"/>
          <w:szCs w:val="18"/>
        </w:rPr>
      </w:pPr>
    </w:p>
    <w:p w14:paraId="268F4345" w14:textId="77777777" w:rsidR="005F0873" w:rsidRDefault="003C78A1">
      <w:pPr>
        <w:ind w:left="460"/>
        <w:rPr>
          <w:rFonts w:ascii="Calibri" w:eastAsia="Calibri" w:hAnsi="Calibri" w:cs="Calibri"/>
          <w:sz w:val="22"/>
          <w:szCs w:val="22"/>
        </w:rPr>
      </w:pPr>
      <w:r>
        <w:rPr>
          <w:rFonts w:ascii="Verdana" w:eastAsia="Verdana" w:hAnsi="Verdana" w:cs="Verdana"/>
        </w:rPr>
        <w:t xml:space="preserve">•    </w:t>
      </w:r>
      <w:r>
        <w:rPr>
          <w:rFonts w:ascii="Calibri" w:eastAsia="Calibri" w:hAnsi="Calibri" w:cs="Calibri"/>
          <w:b/>
          <w:sz w:val="22"/>
          <w:szCs w:val="22"/>
        </w:rPr>
        <w:t xml:space="preserve">Figures </w:t>
      </w:r>
      <w:r>
        <w:rPr>
          <w:rFonts w:ascii="Calibri" w:eastAsia="Calibri" w:hAnsi="Calibri" w:cs="Calibri"/>
          <w:sz w:val="22"/>
          <w:szCs w:val="22"/>
        </w:rPr>
        <w:t xml:space="preserve">may be </w:t>
      </w:r>
      <w:r>
        <w:rPr>
          <w:rFonts w:ascii="Calibri" w:eastAsia="Calibri" w:hAnsi="Calibri" w:cs="Calibri"/>
          <w:b/>
          <w:sz w:val="22"/>
          <w:szCs w:val="22"/>
        </w:rPr>
        <w:t>black and white</w:t>
      </w:r>
      <w:r>
        <w:rPr>
          <w:rFonts w:ascii="Calibri" w:eastAsia="Calibri" w:hAnsi="Calibri" w:cs="Calibri"/>
          <w:sz w:val="22"/>
          <w:szCs w:val="22"/>
        </w:rPr>
        <w:t xml:space="preserve">, or </w:t>
      </w:r>
      <w:r>
        <w:rPr>
          <w:rFonts w:ascii="Calibri" w:eastAsia="Calibri" w:hAnsi="Calibri" w:cs="Calibri"/>
          <w:b/>
          <w:sz w:val="22"/>
          <w:szCs w:val="22"/>
        </w:rPr>
        <w:t>colour</w:t>
      </w:r>
      <w:r>
        <w:rPr>
          <w:rFonts w:ascii="Calibri" w:eastAsia="Calibri" w:hAnsi="Calibri" w:cs="Calibri"/>
          <w:sz w:val="22"/>
          <w:szCs w:val="22"/>
        </w:rPr>
        <w:t>.</w:t>
      </w:r>
    </w:p>
    <w:p w14:paraId="611487E7" w14:textId="77777777" w:rsidR="005F0873" w:rsidRDefault="005F0873">
      <w:pPr>
        <w:spacing w:line="200" w:lineRule="exact"/>
      </w:pPr>
    </w:p>
    <w:p w14:paraId="6BAEA0F3" w14:textId="77777777" w:rsidR="005F0873" w:rsidRDefault="005F0873">
      <w:pPr>
        <w:spacing w:line="200" w:lineRule="exact"/>
      </w:pPr>
    </w:p>
    <w:p w14:paraId="25618A08" w14:textId="77777777" w:rsidR="005F0873" w:rsidRDefault="005F0873">
      <w:pPr>
        <w:spacing w:before="9" w:line="220" w:lineRule="exact"/>
        <w:rPr>
          <w:sz w:val="22"/>
          <w:szCs w:val="22"/>
        </w:rPr>
      </w:pPr>
    </w:p>
    <w:p w14:paraId="29F92335" w14:textId="77777777" w:rsidR="005F0873" w:rsidRDefault="003C78A1">
      <w:pPr>
        <w:ind w:left="100"/>
        <w:rPr>
          <w:rFonts w:ascii="Calibri" w:eastAsia="Calibri" w:hAnsi="Calibri" w:cs="Calibri"/>
          <w:sz w:val="22"/>
          <w:szCs w:val="22"/>
        </w:rPr>
      </w:pPr>
      <w:r>
        <w:rPr>
          <w:rFonts w:ascii="Calibri" w:eastAsia="Calibri" w:hAnsi="Calibri" w:cs="Calibri"/>
          <w:b/>
          <w:sz w:val="22"/>
          <w:szCs w:val="22"/>
        </w:rPr>
        <w:t>Word Count</w:t>
      </w:r>
    </w:p>
    <w:p w14:paraId="55C87AF9" w14:textId="77777777" w:rsidR="005F0873" w:rsidRDefault="003C78A1">
      <w:pPr>
        <w:spacing w:before="19" w:line="260" w:lineRule="auto"/>
        <w:ind w:left="100" w:right="110"/>
        <w:rPr>
          <w:rFonts w:ascii="Calibri" w:eastAsia="Calibri" w:hAnsi="Calibri" w:cs="Calibri"/>
          <w:sz w:val="22"/>
          <w:szCs w:val="22"/>
        </w:rPr>
      </w:pPr>
      <w:r>
        <w:rPr>
          <w:rFonts w:ascii="Calibri" w:eastAsia="Calibri" w:hAnsi="Calibri" w:cs="Calibri"/>
          <w:sz w:val="22"/>
          <w:szCs w:val="22"/>
        </w:rPr>
        <w:t xml:space="preserve">There is a </w:t>
      </w:r>
      <w:r>
        <w:rPr>
          <w:rFonts w:ascii="Calibri" w:eastAsia="Calibri" w:hAnsi="Calibri" w:cs="Calibri"/>
          <w:b/>
          <w:sz w:val="22"/>
          <w:szCs w:val="22"/>
        </w:rPr>
        <w:t xml:space="preserve">10-page limit </w:t>
      </w:r>
      <w:r>
        <w:rPr>
          <w:rFonts w:ascii="Calibri" w:eastAsia="Calibri" w:hAnsi="Calibri" w:cs="Calibri"/>
          <w:sz w:val="22"/>
          <w:szCs w:val="22"/>
        </w:rPr>
        <w:t>for the group project. Do not see this as a target, but rather a limit to the number of words we expect a project to have. All words in the main body, excluding words in figures and tables, will count to your word count. If you think you will go over the limit (10 pages), you should consider what can be removed from the main body and placed in an appendix.</w:t>
      </w:r>
    </w:p>
    <w:p w14:paraId="072290AE" w14:textId="77777777" w:rsidR="005F0873" w:rsidRDefault="005F0873">
      <w:pPr>
        <w:spacing w:before="9" w:line="140" w:lineRule="exact"/>
        <w:rPr>
          <w:sz w:val="15"/>
          <w:szCs w:val="15"/>
        </w:rPr>
      </w:pPr>
    </w:p>
    <w:p w14:paraId="54151E1B" w14:textId="77777777" w:rsidR="005F0873" w:rsidRDefault="003C78A1">
      <w:pPr>
        <w:ind w:left="100"/>
        <w:rPr>
          <w:rFonts w:ascii="Calibri" w:eastAsia="Calibri" w:hAnsi="Calibri" w:cs="Calibri"/>
          <w:sz w:val="22"/>
          <w:szCs w:val="22"/>
        </w:rPr>
      </w:pPr>
      <w:r>
        <w:rPr>
          <w:rFonts w:ascii="Calibri" w:eastAsia="Calibri" w:hAnsi="Calibri" w:cs="Calibri"/>
          <w:b/>
          <w:sz w:val="22"/>
          <w:szCs w:val="22"/>
        </w:rPr>
        <w:t>Copyright and Intellectual Property Rights (IPR)</w:t>
      </w:r>
    </w:p>
    <w:p w14:paraId="4930C2CE" w14:textId="77777777" w:rsidR="005F0873" w:rsidRDefault="003C78A1">
      <w:pPr>
        <w:spacing w:before="24" w:line="257" w:lineRule="auto"/>
        <w:ind w:left="100" w:right="491"/>
        <w:jc w:val="both"/>
        <w:rPr>
          <w:rFonts w:ascii="Calibri" w:eastAsia="Calibri" w:hAnsi="Calibri" w:cs="Calibri"/>
          <w:sz w:val="22"/>
          <w:szCs w:val="22"/>
        </w:rPr>
      </w:pPr>
      <w:r>
        <w:rPr>
          <w:rFonts w:ascii="Calibri" w:eastAsia="Calibri" w:hAnsi="Calibri" w:cs="Calibri"/>
          <w:sz w:val="22"/>
          <w:szCs w:val="22"/>
        </w:rPr>
        <w:t>Your report should be written considering that it will be within the public domain. Normally, you retain copyright over your written work and Intellectual Property Rights (IPR) over any technical work.</w:t>
      </w:r>
    </w:p>
    <w:p w14:paraId="6EAE403C" w14:textId="77777777" w:rsidR="005F0873" w:rsidRDefault="005F0873">
      <w:pPr>
        <w:spacing w:before="5" w:line="160" w:lineRule="exact"/>
        <w:rPr>
          <w:sz w:val="16"/>
          <w:szCs w:val="16"/>
        </w:rPr>
      </w:pPr>
    </w:p>
    <w:p w14:paraId="2DE3311D" w14:textId="77777777" w:rsidR="005F0873" w:rsidRDefault="005F0873">
      <w:pPr>
        <w:spacing w:line="200" w:lineRule="exact"/>
      </w:pPr>
    </w:p>
    <w:p w14:paraId="7FDFEDFD" w14:textId="77777777" w:rsidR="005F0873" w:rsidRDefault="005F0873">
      <w:pPr>
        <w:spacing w:line="200" w:lineRule="exact"/>
      </w:pPr>
    </w:p>
    <w:p w14:paraId="4CB9F58D" w14:textId="77777777" w:rsidR="005F0873" w:rsidRDefault="005F0873">
      <w:pPr>
        <w:spacing w:line="200" w:lineRule="exact"/>
      </w:pPr>
    </w:p>
    <w:p w14:paraId="150DF8C5" w14:textId="77777777" w:rsidR="005F0873" w:rsidRDefault="005F0873">
      <w:pPr>
        <w:spacing w:line="200" w:lineRule="exact"/>
      </w:pPr>
    </w:p>
    <w:p w14:paraId="540D492C" w14:textId="77777777" w:rsidR="005F0873" w:rsidRDefault="005F0873">
      <w:pPr>
        <w:spacing w:line="200" w:lineRule="exact"/>
      </w:pPr>
    </w:p>
    <w:p w14:paraId="1CBD1240" w14:textId="77777777" w:rsidR="005F0873" w:rsidRDefault="005F0873">
      <w:pPr>
        <w:spacing w:line="200" w:lineRule="exact"/>
      </w:pPr>
    </w:p>
    <w:p w14:paraId="1C71DEFE" w14:textId="77777777" w:rsidR="005F0873" w:rsidRDefault="005F0873">
      <w:pPr>
        <w:spacing w:line="200" w:lineRule="exact"/>
      </w:pPr>
    </w:p>
    <w:p w14:paraId="57848386" w14:textId="77777777" w:rsidR="005F0873" w:rsidRDefault="005F0873">
      <w:pPr>
        <w:spacing w:line="200" w:lineRule="exact"/>
      </w:pPr>
    </w:p>
    <w:p w14:paraId="11B68FF0" w14:textId="77777777" w:rsidR="005F0873" w:rsidRDefault="005F0873">
      <w:pPr>
        <w:spacing w:line="200" w:lineRule="exact"/>
      </w:pPr>
    </w:p>
    <w:p w14:paraId="23BC9F04" w14:textId="77777777" w:rsidR="005F0873" w:rsidRDefault="003C78A1">
      <w:pPr>
        <w:ind w:left="100"/>
        <w:rPr>
          <w:rFonts w:ascii="Calibri" w:eastAsia="Calibri" w:hAnsi="Calibri" w:cs="Calibri"/>
          <w:sz w:val="40"/>
          <w:szCs w:val="40"/>
        </w:rPr>
        <w:sectPr w:rsidR="005F0873">
          <w:headerReference w:type="default" r:id="rId7"/>
          <w:pgSz w:w="11900" w:h="16840"/>
          <w:pgMar w:top="880" w:right="1320" w:bottom="280" w:left="1340" w:header="694" w:footer="0" w:gutter="0"/>
          <w:cols w:space="720"/>
        </w:sectPr>
      </w:pPr>
      <w:r>
        <w:rPr>
          <w:rFonts w:ascii="Calibri" w:eastAsia="Calibri" w:hAnsi="Calibri" w:cs="Calibri"/>
          <w:color w:val="C00000"/>
          <w:w w:val="99"/>
          <w:sz w:val="40"/>
          <w:szCs w:val="40"/>
        </w:rPr>
        <w:t>THIS</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PAGE</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CAN</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BE</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DELETED</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FROM</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YOUR</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FINAL</w:t>
      </w:r>
      <w:r>
        <w:rPr>
          <w:rFonts w:ascii="Calibri" w:eastAsia="Calibri" w:hAnsi="Calibri" w:cs="Calibri"/>
          <w:color w:val="C00000"/>
          <w:sz w:val="40"/>
          <w:szCs w:val="40"/>
        </w:rPr>
        <w:t xml:space="preserve"> </w:t>
      </w:r>
      <w:r>
        <w:rPr>
          <w:rFonts w:ascii="Calibri" w:eastAsia="Calibri" w:hAnsi="Calibri" w:cs="Calibri"/>
          <w:color w:val="C00000"/>
          <w:w w:val="99"/>
          <w:sz w:val="40"/>
          <w:szCs w:val="40"/>
        </w:rPr>
        <w:t>REPORT</w:t>
      </w:r>
    </w:p>
    <w:p w14:paraId="162D121B" w14:textId="77777777" w:rsidR="005F0873" w:rsidRDefault="005F0873">
      <w:pPr>
        <w:spacing w:line="200" w:lineRule="exact"/>
      </w:pPr>
    </w:p>
    <w:p w14:paraId="5A1C4B62" w14:textId="77777777" w:rsidR="005F0873" w:rsidRDefault="005F0873">
      <w:pPr>
        <w:spacing w:line="200" w:lineRule="exact"/>
      </w:pPr>
    </w:p>
    <w:p w14:paraId="0A84C393" w14:textId="77777777" w:rsidR="005F0873" w:rsidRDefault="005F0873">
      <w:pPr>
        <w:spacing w:line="200" w:lineRule="exact"/>
      </w:pPr>
    </w:p>
    <w:p w14:paraId="224F9122" w14:textId="77777777" w:rsidR="005F0873" w:rsidRDefault="005F0873">
      <w:pPr>
        <w:spacing w:line="200" w:lineRule="exact"/>
      </w:pPr>
    </w:p>
    <w:p w14:paraId="617F77B4" w14:textId="77777777" w:rsidR="005F0873" w:rsidRDefault="005F0873">
      <w:pPr>
        <w:spacing w:line="200" w:lineRule="exact"/>
      </w:pPr>
    </w:p>
    <w:p w14:paraId="722010A0" w14:textId="77777777" w:rsidR="005F0873" w:rsidRDefault="005F0873">
      <w:pPr>
        <w:spacing w:line="200" w:lineRule="exact"/>
      </w:pPr>
    </w:p>
    <w:p w14:paraId="532ABAF7" w14:textId="77777777" w:rsidR="005F0873" w:rsidRDefault="005F0873">
      <w:pPr>
        <w:spacing w:line="200" w:lineRule="exact"/>
      </w:pPr>
    </w:p>
    <w:p w14:paraId="295384DA" w14:textId="77777777" w:rsidR="005F0873" w:rsidRDefault="005F0873">
      <w:pPr>
        <w:spacing w:line="200" w:lineRule="exact"/>
      </w:pPr>
    </w:p>
    <w:p w14:paraId="041C60FD" w14:textId="77777777" w:rsidR="005F0873" w:rsidRDefault="005F0873">
      <w:pPr>
        <w:spacing w:line="200" w:lineRule="exact"/>
      </w:pPr>
    </w:p>
    <w:p w14:paraId="4FC16974" w14:textId="77777777" w:rsidR="005F0873" w:rsidRDefault="005F0873">
      <w:pPr>
        <w:spacing w:before="11" w:line="200" w:lineRule="exact"/>
      </w:pPr>
    </w:p>
    <w:p w14:paraId="49F77309" w14:textId="77777777" w:rsidR="005F0873" w:rsidRDefault="003C78A1">
      <w:pPr>
        <w:spacing w:before="5"/>
        <w:ind w:left="4197" w:right="4342"/>
        <w:jc w:val="center"/>
        <w:rPr>
          <w:rFonts w:ascii="Calibri" w:eastAsia="Calibri" w:hAnsi="Calibri" w:cs="Calibri"/>
          <w:sz w:val="28"/>
          <w:szCs w:val="28"/>
        </w:rPr>
      </w:pPr>
      <w:r>
        <w:rPr>
          <w:rFonts w:ascii="Calibri" w:eastAsia="Calibri" w:hAnsi="Calibri" w:cs="Calibri"/>
          <w:w w:val="99"/>
          <w:sz w:val="28"/>
          <w:szCs w:val="28"/>
        </w:rPr>
        <w:t>By</w:t>
      </w:r>
    </w:p>
    <w:p w14:paraId="35050FB0" w14:textId="77777777" w:rsidR="005F0873" w:rsidRDefault="005F0873">
      <w:pPr>
        <w:spacing w:before="1" w:line="180" w:lineRule="exact"/>
        <w:rPr>
          <w:sz w:val="18"/>
          <w:szCs w:val="18"/>
        </w:rPr>
      </w:pPr>
    </w:p>
    <w:p w14:paraId="1E37B09A" w14:textId="374323CE" w:rsidR="005F0873" w:rsidRDefault="00123C6A" w:rsidP="00AE2BB6">
      <w:pPr>
        <w:ind w:left="3514" w:right="3659"/>
        <w:jc w:val="center"/>
        <w:rPr>
          <w:rFonts w:ascii="Calibri" w:eastAsia="Calibri" w:hAnsi="Calibri" w:cs="Calibri"/>
          <w:sz w:val="28"/>
          <w:szCs w:val="28"/>
        </w:rPr>
      </w:pPr>
      <w:r w:rsidRPr="00A65879">
        <w:rPr>
          <w:rFonts w:ascii="Calibri" w:eastAsia="Calibri" w:hAnsi="Calibri" w:cs="Calibri"/>
          <w:sz w:val="28"/>
          <w:szCs w:val="28"/>
        </w:rPr>
        <w:t>Tony</w:t>
      </w:r>
    </w:p>
    <w:p w14:paraId="07EEDCA5" w14:textId="071D745B" w:rsidR="00A65879" w:rsidRDefault="00A65879" w:rsidP="00AE2BB6">
      <w:pPr>
        <w:ind w:left="3514" w:right="3659"/>
        <w:jc w:val="center"/>
        <w:rPr>
          <w:rFonts w:ascii="Calibri" w:eastAsia="Calibri" w:hAnsi="Calibri" w:cs="Calibri"/>
          <w:sz w:val="28"/>
          <w:szCs w:val="28"/>
        </w:rPr>
      </w:pPr>
      <w:r>
        <w:rPr>
          <w:rFonts w:ascii="Calibri" w:eastAsia="Calibri" w:hAnsi="Calibri" w:cs="Calibri"/>
          <w:sz w:val="28"/>
          <w:szCs w:val="28"/>
        </w:rPr>
        <w:t>Barbara</w:t>
      </w:r>
    </w:p>
    <w:p w14:paraId="3A9FC972" w14:textId="3D512B7D" w:rsidR="00A65879" w:rsidRDefault="00A65879" w:rsidP="00AE2BB6">
      <w:pPr>
        <w:ind w:left="3514" w:right="3659"/>
        <w:jc w:val="center"/>
        <w:rPr>
          <w:rFonts w:ascii="Calibri" w:eastAsia="Calibri" w:hAnsi="Calibri" w:cs="Calibri"/>
          <w:sz w:val="28"/>
          <w:szCs w:val="28"/>
        </w:rPr>
      </w:pPr>
      <w:r>
        <w:rPr>
          <w:rFonts w:ascii="Calibri" w:eastAsia="Calibri" w:hAnsi="Calibri" w:cs="Calibri"/>
          <w:sz w:val="28"/>
          <w:szCs w:val="28"/>
        </w:rPr>
        <w:t>Abanoub</w:t>
      </w:r>
    </w:p>
    <w:p w14:paraId="4C01EE9A" w14:textId="61AAC3E2" w:rsidR="00A65879" w:rsidRPr="00A65879" w:rsidRDefault="00A65879" w:rsidP="00AE2BB6">
      <w:pPr>
        <w:ind w:left="3514" w:right="3659"/>
        <w:jc w:val="center"/>
        <w:rPr>
          <w:rFonts w:ascii="Calibri" w:eastAsia="Calibri" w:hAnsi="Calibri" w:cs="Calibri"/>
          <w:sz w:val="28"/>
          <w:szCs w:val="28"/>
        </w:rPr>
      </w:pPr>
      <w:r>
        <w:rPr>
          <w:rFonts w:ascii="Calibri" w:eastAsia="Calibri" w:hAnsi="Calibri" w:cs="Calibri"/>
          <w:sz w:val="28"/>
          <w:szCs w:val="28"/>
        </w:rPr>
        <w:t>Waris</w:t>
      </w:r>
    </w:p>
    <w:p w14:paraId="597EB95E" w14:textId="77777777" w:rsidR="005F0873" w:rsidRDefault="005F0873">
      <w:pPr>
        <w:spacing w:before="1" w:line="180" w:lineRule="exact"/>
        <w:rPr>
          <w:sz w:val="18"/>
          <w:szCs w:val="18"/>
        </w:rPr>
      </w:pPr>
    </w:p>
    <w:p w14:paraId="6D9A388B" w14:textId="77777777" w:rsidR="005F0873" w:rsidRDefault="005F0873">
      <w:pPr>
        <w:spacing w:line="200" w:lineRule="exact"/>
      </w:pPr>
    </w:p>
    <w:p w14:paraId="50780DD4" w14:textId="77777777" w:rsidR="005F0873" w:rsidRDefault="005F0873">
      <w:pPr>
        <w:spacing w:line="200" w:lineRule="exact"/>
      </w:pPr>
    </w:p>
    <w:p w14:paraId="28B7560F" w14:textId="77777777" w:rsidR="005F0873" w:rsidRDefault="005F0873">
      <w:pPr>
        <w:spacing w:line="200" w:lineRule="exact"/>
      </w:pPr>
    </w:p>
    <w:p w14:paraId="1C6D4156" w14:textId="77777777" w:rsidR="005F0873" w:rsidRDefault="005F0873">
      <w:pPr>
        <w:spacing w:line="200" w:lineRule="exact"/>
      </w:pPr>
    </w:p>
    <w:p w14:paraId="26704973" w14:textId="77777777" w:rsidR="005F0873" w:rsidRDefault="005F0873">
      <w:pPr>
        <w:spacing w:line="200" w:lineRule="exact"/>
      </w:pPr>
    </w:p>
    <w:p w14:paraId="3CBE8603" w14:textId="77777777" w:rsidR="005F0873" w:rsidRDefault="005F0873">
      <w:pPr>
        <w:spacing w:line="200" w:lineRule="exact"/>
      </w:pPr>
    </w:p>
    <w:p w14:paraId="7427F4A2" w14:textId="77777777" w:rsidR="005F0873" w:rsidRDefault="003C78A1">
      <w:pPr>
        <w:ind w:left="3578" w:right="3752"/>
        <w:jc w:val="center"/>
        <w:rPr>
          <w:rFonts w:ascii="Calibri" w:eastAsia="Calibri" w:hAnsi="Calibri" w:cs="Calibri"/>
          <w:sz w:val="28"/>
          <w:szCs w:val="28"/>
        </w:rPr>
      </w:pPr>
      <w:r>
        <w:rPr>
          <w:rFonts w:ascii="Calibri" w:eastAsia="Calibri" w:hAnsi="Calibri" w:cs="Calibri"/>
          <w:w w:val="99"/>
          <w:sz w:val="28"/>
          <w:szCs w:val="28"/>
        </w:rPr>
        <w:t>Submitted</w:t>
      </w:r>
      <w:r>
        <w:rPr>
          <w:rFonts w:ascii="Calibri" w:eastAsia="Calibri" w:hAnsi="Calibri" w:cs="Calibri"/>
          <w:sz w:val="28"/>
          <w:szCs w:val="28"/>
        </w:rPr>
        <w:t xml:space="preserve"> </w:t>
      </w:r>
      <w:r>
        <w:rPr>
          <w:rFonts w:ascii="Calibri" w:eastAsia="Calibri" w:hAnsi="Calibri" w:cs="Calibri"/>
          <w:w w:val="99"/>
          <w:sz w:val="28"/>
          <w:szCs w:val="28"/>
        </w:rPr>
        <w:t>to</w:t>
      </w:r>
    </w:p>
    <w:p w14:paraId="3BE0D8FF" w14:textId="77777777" w:rsidR="005F0873" w:rsidRDefault="003C78A1">
      <w:pPr>
        <w:spacing w:before="28"/>
        <w:ind w:left="2576" w:right="2687"/>
        <w:jc w:val="center"/>
        <w:rPr>
          <w:rFonts w:ascii="Calibri" w:eastAsia="Calibri" w:hAnsi="Calibri" w:cs="Calibri"/>
          <w:sz w:val="28"/>
          <w:szCs w:val="28"/>
        </w:rPr>
      </w:pPr>
      <w:r>
        <w:rPr>
          <w:rFonts w:ascii="Calibri" w:eastAsia="Calibri" w:hAnsi="Calibri" w:cs="Calibri"/>
          <w:b/>
          <w:w w:val="99"/>
          <w:sz w:val="28"/>
          <w:szCs w:val="28"/>
        </w:rPr>
        <w:t>The</w:t>
      </w:r>
      <w:r>
        <w:rPr>
          <w:rFonts w:ascii="Calibri" w:eastAsia="Calibri" w:hAnsi="Calibri" w:cs="Calibri"/>
          <w:b/>
          <w:sz w:val="28"/>
          <w:szCs w:val="28"/>
        </w:rPr>
        <w:t xml:space="preserve"> </w:t>
      </w:r>
      <w:r>
        <w:rPr>
          <w:rFonts w:ascii="Calibri" w:eastAsia="Calibri" w:hAnsi="Calibri" w:cs="Calibri"/>
          <w:b/>
          <w:w w:val="99"/>
          <w:sz w:val="28"/>
          <w:szCs w:val="28"/>
        </w:rPr>
        <w:t>University</w:t>
      </w:r>
      <w:r>
        <w:rPr>
          <w:rFonts w:ascii="Calibri" w:eastAsia="Calibri" w:hAnsi="Calibri" w:cs="Calibri"/>
          <w:b/>
          <w:sz w:val="28"/>
          <w:szCs w:val="28"/>
        </w:rPr>
        <w:t xml:space="preserve"> </w:t>
      </w:r>
      <w:r>
        <w:rPr>
          <w:rFonts w:ascii="Calibri" w:eastAsia="Calibri" w:hAnsi="Calibri" w:cs="Calibri"/>
          <w:b/>
          <w:w w:val="99"/>
          <w:sz w:val="28"/>
          <w:szCs w:val="28"/>
        </w:rPr>
        <w:t>of</w:t>
      </w:r>
      <w:r>
        <w:rPr>
          <w:rFonts w:ascii="Calibri" w:eastAsia="Calibri" w:hAnsi="Calibri" w:cs="Calibri"/>
          <w:b/>
          <w:sz w:val="28"/>
          <w:szCs w:val="28"/>
        </w:rPr>
        <w:t xml:space="preserve"> </w:t>
      </w:r>
      <w:r>
        <w:rPr>
          <w:rFonts w:ascii="Calibri" w:eastAsia="Calibri" w:hAnsi="Calibri" w:cs="Calibri"/>
          <w:b/>
          <w:w w:val="99"/>
          <w:sz w:val="28"/>
          <w:szCs w:val="28"/>
        </w:rPr>
        <w:t>Roehampton</w:t>
      </w:r>
    </w:p>
    <w:p w14:paraId="3BF18913" w14:textId="77777777" w:rsidR="005F0873" w:rsidRDefault="005F0873">
      <w:pPr>
        <w:spacing w:before="2" w:line="180" w:lineRule="exact"/>
        <w:rPr>
          <w:sz w:val="19"/>
          <w:szCs w:val="19"/>
        </w:rPr>
      </w:pPr>
    </w:p>
    <w:p w14:paraId="3C2480F5" w14:textId="77777777" w:rsidR="005F0873" w:rsidRDefault="005F0873">
      <w:pPr>
        <w:spacing w:line="200" w:lineRule="exact"/>
      </w:pPr>
    </w:p>
    <w:p w14:paraId="5F7415C9" w14:textId="77777777" w:rsidR="005F0873" w:rsidRDefault="003C78A1">
      <w:pPr>
        <w:ind w:left="1947" w:right="2118"/>
        <w:jc w:val="center"/>
        <w:rPr>
          <w:rFonts w:ascii="Calibri" w:eastAsia="Calibri" w:hAnsi="Calibri" w:cs="Calibri"/>
          <w:sz w:val="32"/>
          <w:szCs w:val="32"/>
        </w:rPr>
      </w:pPr>
      <w:r>
        <w:rPr>
          <w:rFonts w:ascii="Calibri" w:eastAsia="Calibri" w:hAnsi="Calibri" w:cs="Calibri"/>
          <w:b/>
          <w:sz w:val="32"/>
          <w:szCs w:val="32"/>
        </w:rPr>
        <w:t>Software Engineering Group Report</w:t>
      </w:r>
    </w:p>
    <w:p w14:paraId="0374B79C" w14:textId="77777777" w:rsidR="005F0873" w:rsidRDefault="005F0873">
      <w:pPr>
        <w:spacing w:line="180" w:lineRule="exact"/>
        <w:rPr>
          <w:sz w:val="19"/>
          <w:szCs w:val="19"/>
        </w:rPr>
      </w:pPr>
    </w:p>
    <w:p w14:paraId="2FB48B41" w14:textId="77777777" w:rsidR="005F0873" w:rsidRDefault="003C78A1">
      <w:pPr>
        <w:ind w:left="3342" w:right="3514"/>
        <w:jc w:val="center"/>
        <w:rPr>
          <w:rFonts w:ascii="Calibri" w:eastAsia="Calibri" w:hAnsi="Calibri" w:cs="Calibri"/>
          <w:sz w:val="32"/>
          <w:szCs w:val="32"/>
        </w:rPr>
        <w:sectPr w:rsidR="005F0873">
          <w:pgSz w:w="11900" w:h="16840"/>
          <w:pgMar w:top="880" w:right="1320" w:bottom="280" w:left="1680" w:header="694" w:footer="0" w:gutter="0"/>
          <w:cols w:space="720"/>
        </w:sectPr>
      </w:pPr>
      <w:r>
        <w:rPr>
          <w:rFonts w:ascii="Calibri" w:eastAsia="Calibri" w:hAnsi="Calibri" w:cs="Calibri"/>
          <w:b/>
          <w:sz w:val="32"/>
          <w:szCs w:val="32"/>
        </w:rPr>
        <w:t>CMP020N204S</w:t>
      </w:r>
    </w:p>
    <w:p w14:paraId="3C4EFD34" w14:textId="77777777" w:rsidR="005F0873" w:rsidRDefault="005F0873">
      <w:pPr>
        <w:spacing w:before="1" w:line="180" w:lineRule="exact"/>
        <w:rPr>
          <w:sz w:val="18"/>
          <w:szCs w:val="18"/>
        </w:rPr>
      </w:pPr>
    </w:p>
    <w:p w14:paraId="3D547D65" w14:textId="77777777" w:rsidR="005F0873" w:rsidRDefault="005F0873">
      <w:pPr>
        <w:spacing w:line="200" w:lineRule="exact"/>
      </w:pPr>
    </w:p>
    <w:p w14:paraId="6D5B6CCC" w14:textId="77777777" w:rsidR="005F0873" w:rsidRDefault="005F0873">
      <w:pPr>
        <w:spacing w:line="200" w:lineRule="exact"/>
      </w:pPr>
    </w:p>
    <w:p w14:paraId="6769B788" w14:textId="77777777" w:rsidR="005F0873" w:rsidRDefault="003C78A1">
      <w:pPr>
        <w:spacing w:line="620" w:lineRule="exact"/>
        <w:ind w:left="100"/>
        <w:rPr>
          <w:rFonts w:ascii="Calibri" w:eastAsia="Calibri" w:hAnsi="Calibri" w:cs="Calibri"/>
          <w:sz w:val="56"/>
          <w:szCs w:val="56"/>
        </w:rPr>
      </w:pPr>
      <w:r>
        <w:rPr>
          <w:rFonts w:ascii="Calibri" w:eastAsia="Calibri" w:hAnsi="Calibri" w:cs="Calibri"/>
          <w:position w:val="1"/>
          <w:sz w:val="56"/>
          <w:szCs w:val="56"/>
        </w:rPr>
        <w:t>Abstract</w:t>
      </w:r>
    </w:p>
    <w:p w14:paraId="5DB2CC1F" w14:textId="77777777" w:rsidR="005F0873" w:rsidRDefault="005F0873">
      <w:pPr>
        <w:spacing w:line="200" w:lineRule="exact"/>
      </w:pPr>
    </w:p>
    <w:p w14:paraId="2F4DBACC" w14:textId="77777777" w:rsidR="005F0873" w:rsidRPr="005F2993" w:rsidRDefault="005F0873">
      <w:pPr>
        <w:spacing w:before="18" w:line="240" w:lineRule="exact"/>
        <w:rPr>
          <w:rFonts w:ascii="Arial" w:hAnsi="Arial" w:cs="Arial"/>
          <w:b/>
          <w:bCs/>
          <w:sz w:val="28"/>
          <w:szCs w:val="28"/>
        </w:rPr>
      </w:pPr>
    </w:p>
    <w:p w14:paraId="36047E0A" w14:textId="6134519B" w:rsidR="005F087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An abstract is a concise summary of a larger work, typically written in one paragraph of 150 to 500 words</w:t>
      </w:r>
    </w:p>
    <w:p w14:paraId="2F2B8B0A" w14:textId="3481CF68" w:rsidR="005F2993" w:rsidRPr="005F2993" w:rsidRDefault="005F2993" w:rsidP="005F2993">
      <w:pPr>
        <w:spacing w:line="360" w:lineRule="auto"/>
        <w:rPr>
          <w:rFonts w:ascii="Arial" w:eastAsia="Calibri" w:hAnsi="Arial" w:cs="Arial"/>
          <w:b/>
          <w:bCs/>
          <w:sz w:val="24"/>
          <w:szCs w:val="24"/>
        </w:rPr>
      </w:pPr>
    </w:p>
    <w:p w14:paraId="72FE9B46" w14:textId="3F51EA13" w:rsidR="005F299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What was the goal of the task?</w:t>
      </w:r>
    </w:p>
    <w:p w14:paraId="448DA1B6" w14:textId="08818F8C" w:rsidR="005F2993" w:rsidRPr="005F2993" w:rsidRDefault="005F2993" w:rsidP="005F2993">
      <w:pPr>
        <w:spacing w:line="360" w:lineRule="auto"/>
        <w:rPr>
          <w:rFonts w:ascii="Arial" w:eastAsia="Calibri" w:hAnsi="Arial" w:cs="Arial"/>
          <w:b/>
          <w:bCs/>
          <w:sz w:val="24"/>
          <w:szCs w:val="24"/>
        </w:rPr>
      </w:pPr>
    </w:p>
    <w:p w14:paraId="6D6CABD3" w14:textId="23A3FD1B" w:rsidR="005F299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How did we achieve the task?</w:t>
      </w:r>
    </w:p>
    <w:p w14:paraId="6531CBA6" w14:textId="425E8D26" w:rsidR="005F2993" w:rsidRPr="005F2993" w:rsidRDefault="005F2993" w:rsidP="005F2993">
      <w:pPr>
        <w:spacing w:line="360" w:lineRule="auto"/>
        <w:rPr>
          <w:rFonts w:ascii="Arial" w:eastAsia="Calibri" w:hAnsi="Arial" w:cs="Arial"/>
          <w:b/>
          <w:bCs/>
          <w:sz w:val="24"/>
          <w:szCs w:val="24"/>
        </w:rPr>
      </w:pPr>
    </w:p>
    <w:p w14:paraId="4059CF95" w14:textId="1890EBA7" w:rsidR="005F2993" w:rsidRP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How difficult was the task?</w:t>
      </w:r>
    </w:p>
    <w:p w14:paraId="0AAD2D87" w14:textId="30B84EF0" w:rsidR="005F2993" w:rsidRPr="005F2993" w:rsidRDefault="005F2993" w:rsidP="005F2993">
      <w:pPr>
        <w:spacing w:line="360" w:lineRule="auto"/>
        <w:rPr>
          <w:rFonts w:ascii="Arial" w:eastAsia="Calibri" w:hAnsi="Arial" w:cs="Arial"/>
          <w:b/>
          <w:bCs/>
          <w:sz w:val="24"/>
          <w:szCs w:val="24"/>
        </w:rPr>
      </w:pPr>
    </w:p>
    <w:p w14:paraId="29B91E30" w14:textId="6C93C8EF" w:rsidR="005F2993" w:rsidRDefault="005F2993" w:rsidP="005F2993">
      <w:pPr>
        <w:spacing w:line="360" w:lineRule="auto"/>
        <w:rPr>
          <w:rFonts w:ascii="Arial" w:eastAsia="Calibri" w:hAnsi="Arial" w:cs="Arial"/>
          <w:b/>
          <w:bCs/>
          <w:sz w:val="24"/>
          <w:szCs w:val="24"/>
        </w:rPr>
      </w:pPr>
      <w:r w:rsidRPr="005F2993">
        <w:rPr>
          <w:rFonts w:ascii="Arial" w:eastAsia="Calibri" w:hAnsi="Arial" w:cs="Arial"/>
          <w:b/>
          <w:bCs/>
          <w:sz w:val="24"/>
          <w:szCs w:val="24"/>
        </w:rPr>
        <w:t>How many of the criteria’s did we meet?</w:t>
      </w:r>
    </w:p>
    <w:p w14:paraId="7C906159" w14:textId="49F37C28" w:rsidR="005F2993" w:rsidRDefault="005F2993" w:rsidP="005F2993">
      <w:pPr>
        <w:spacing w:line="360" w:lineRule="auto"/>
        <w:rPr>
          <w:rFonts w:ascii="Arial" w:eastAsia="Calibri" w:hAnsi="Arial" w:cs="Arial"/>
          <w:b/>
          <w:bCs/>
          <w:sz w:val="24"/>
          <w:szCs w:val="24"/>
        </w:rPr>
      </w:pPr>
    </w:p>
    <w:p w14:paraId="1CEEE8DE" w14:textId="3DE5D0C2" w:rsidR="005F2993" w:rsidRDefault="005F2993" w:rsidP="005F2993">
      <w:pPr>
        <w:spacing w:line="360" w:lineRule="auto"/>
        <w:rPr>
          <w:rFonts w:ascii="Arial" w:eastAsia="Calibri" w:hAnsi="Arial" w:cs="Arial"/>
          <w:b/>
          <w:bCs/>
          <w:sz w:val="24"/>
          <w:szCs w:val="24"/>
        </w:rPr>
      </w:pPr>
      <w:r>
        <w:rPr>
          <w:rFonts w:ascii="Arial" w:eastAsia="Calibri" w:hAnsi="Arial" w:cs="Arial"/>
          <w:b/>
          <w:bCs/>
          <w:sz w:val="24"/>
          <w:szCs w:val="24"/>
        </w:rPr>
        <w:t>What was the most important criteria to meet?</w:t>
      </w:r>
    </w:p>
    <w:p w14:paraId="34867E1D" w14:textId="26A0FDFF" w:rsidR="005F2993" w:rsidRDefault="005F2993">
      <w:pPr>
        <w:spacing w:line="200" w:lineRule="exact"/>
        <w:rPr>
          <w:rFonts w:ascii="Arial" w:eastAsia="Calibri" w:hAnsi="Arial" w:cs="Arial"/>
          <w:b/>
          <w:bCs/>
          <w:sz w:val="24"/>
          <w:szCs w:val="24"/>
        </w:rPr>
      </w:pPr>
    </w:p>
    <w:p w14:paraId="093CE2DA" w14:textId="77777777" w:rsidR="005F2993" w:rsidRPr="005F2993" w:rsidRDefault="005F2993">
      <w:pPr>
        <w:spacing w:line="200" w:lineRule="exact"/>
        <w:rPr>
          <w:rFonts w:ascii="Arial" w:eastAsia="Calibri" w:hAnsi="Arial" w:cs="Arial"/>
          <w:b/>
          <w:bCs/>
          <w:sz w:val="24"/>
          <w:szCs w:val="24"/>
        </w:rPr>
      </w:pPr>
    </w:p>
    <w:p w14:paraId="2F32D7A2" w14:textId="4C871FAB" w:rsidR="005F2993" w:rsidRDefault="005F2993">
      <w:pPr>
        <w:spacing w:line="200" w:lineRule="exact"/>
        <w:rPr>
          <w:rFonts w:ascii="Calibri" w:eastAsia="Calibri" w:hAnsi="Calibri" w:cs="Calibri"/>
          <w:sz w:val="22"/>
          <w:szCs w:val="22"/>
        </w:rPr>
      </w:pPr>
    </w:p>
    <w:p w14:paraId="76D6B756" w14:textId="5A038313" w:rsidR="005F2993" w:rsidRDefault="005F2993">
      <w:pPr>
        <w:spacing w:line="200" w:lineRule="exact"/>
      </w:pPr>
    </w:p>
    <w:p w14:paraId="656418E0" w14:textId="77777777" w:rsidR="005F0873" w:rsidRDefault="005F0873">
      <w:pPr>
        <w:spacing w:line="200" w:lineRule="exact"/>
      </w:pPr>
    </w:p>
    <w:p w14:paraId="4C1B4202" w14:textId="77777777" w:rsidR="005F0873" w:rsidRDefault="005F0873">
      <w:pPr>
        <w:spacing w:before="17" w:line="220" w:lineRule="exact"/>
        <w:rPr>
          <w:sz w:val="22"/>
          <w:szCs w:val="22"/>
        </w:rPr>
      </w:pPr>
    </w:p>
    <w:p w14:paraId="08A6B7BF" w14:textId="77777777" w:rsidR="005F2993" w:rsidRDefault="005F2993">
      <w:pPr>
        <w:spacing w:line="460" w:lineRule="exact"/>
        <w:ind w:left="100"/>
        <w:rPr>
          <w:rFonts w:ascii="Calibri" w:eastAsia="Calibri" w:hAnsi="Calibri" w:cs="Calibri"/>
          <w:w w:val="102"/>
          <w:position w:val="1"/>
          <w:sz w:val="39"/>
          <w:szCs w:val="39"/>
        </w:rPr>
      </w:pPr>
    </w:p>
    <w:p w14:paraId="06FE0AB3" w14:textId="77777777" w:rsidR="005F2993" w:rsidRDefault="005F2993">
      <w:pPr>
        <w:spacing w:line="460" w:lineRule="exact"/>
        <w:ind w:left="100"/>
        <w:rPr>
          <w:rFonts w:ascii="Calibri" w:eastAsia="Calibri" w:hAnsi="Calibri" w:cs="Calibri"/>
          <w:w w:val="102"/>
          <w:position w:val="1"/>
          <w:sz w:val="39"/>
          <w:szCs w:val="39"/>
        </w:rPr>
      </w:pPr>
    </w:p>
    <w:p w14:paraId="565D385D" w14:textId="77777777" w:rsidR="005F2993" w:rsidRDefault="005F2993">
      <w:pPr>
        <w:spacing w:line="460" w:lineRule="exact"/>
        <w:ind w:left="100"/>
        <w:rPr>
          <w:rFonts w:ascii="Calibri" w:eastAsia="Calibri" w:hAnsi="Calibri" w:cs="Calibri"/>
          <w:w w:val="102"/>
          <w:position w:val="1"/>
          <w:sz w:val="39"/>
          <w:szCs w:val="39"/>
        </w:rPr>
      </w:pPr>
    </w:p>
    <w:p w14:paraId="581EFEB5" w14:textId="77777777" w:rsidR="005F2993" w:rsidRDefault="005F2993">
      <w:pPr>
        <w:spacing w:line="460" w:lineRule="exact"/>
        <w:ind w:left="100"/>
        <w:rPr>
          <w:rFonts w:ascii="Calibri" w:eastAsia="Calibri" w:hAnsi="Calibri" w:cs="Calibri"/>
          <w:w w:val="102"/>
          <w:position w:val="1"/>
          <w:sz w:val="39"/>
          <w:szCs w:val="39"/>
        </w:rPr>
      </w:pPr>
    </w:p>
    <w:p w14:paraId="7EFB538A" w14:textId="77777777" w:rsidR="005F2993" w:rsidRDefault="005F2993">
      <w:pPr>
        <w:spacing w:line="460" w:lineRule="exact"/>
        <w:ind w:left="100"/>
        <w:rPr>
          <w:rFonts w:ascii="Calibri" w:eastAsia="Calibri" w:hAnsi="Calibri" w:cs="Calibri"/>
          <w:w w:val="102"/>
          <w:position w:val="1"/>
          <w:sz w:val="39"/>
          <w:szCs w:val="39"/>
        </w:rPr>
      </w:pPr>
    </w:p>
    <w:p w14:paraId="1FBCF8E9" w14:textId="77777777" w:rsidR="005F2993" w:rsidRDefault="005F2993">
      <w:pPr>
        <w:spacing w:line="460" w:lineRule="exact"/>
        <w:ind w:left="100"/>
        <w:rPr>
          <w:rFonts w:ascii="Calibri" w:eastAsia="Calibri" w:hAnsi="Calibri" w:cs="Calibri"/>
          <w:w w:val="102"/>
          <w:position w:val="1"/>
          <w:sz w:val="39"/>
          <w:szCs w:val="39"/>
        </w:rPr>
      </w:pPr>
    </w:p>
    <w:p w14:paraId="0448696D" w14:textId="77777777" w:rsidR="005F2993" w:rsidRDefault="005F2993">
      <w:pPr>
        <w:spacing w:line="460" w:lineRule="exact"/>
        <w:ind w:left="100"/>
        <w:rPr>
          <w:rFonts w:ascii="Calibri" w:eastAsia="Calibri" w:hAnsi="Calibri" w:cs="Calibri"/>
          <w:w w:val="102"/>
          <w:position w:val="1"/>
          <w:sz w:val="39"/>
          <w:szCs w:val="39"/>
        </w:rPr>
      </w:pPr>
    </w:p>
    <w:p w14:paraId="6FC6E440" w14:textId="77777777" w:rsidR="005F2993" w:rsidRDefault="005F2993">
      <w:pPr>
        <w:spacing w:line="460" w:lineRule="exact"/>
        <w:ind w:left="100"/>
        <w:rPr>
          <w:rFonts w:ascii="Calibri" w:eastAsia="Calibri" w:hAnsi="Calibri" w:cs="Calibri"/>
          <w:w w:val="102"/>
          <w:position w:val="1"/>
          <w:sz w:val="39"/>
          <w:szCs w:val="39"/>
        </w:rPr>
      </w:pPr>
    </w:p>
    <w:p w14:paraId="7F239660" w14:textId="77777777" w:rsidR="005F2993" w:rsidRDefault="005F2993">
      <w:pPr>
        <w:spacing w:line="460" w:lineRule="exact"/>
        <w:ind w:left="100"/>
        <w:rPr>
          <w:rFonts w:ascii="Calibri" w:eastAsia="Calibri" w:hAnsi="Calibri" w:cs="Calibri"/>
          <w:w w:val="102"/>
          <w:position w:val="1"/>
          <w:sz w:val="39"/>
          <w:szCs w:val="39"/>
        </w:rPr>
      </w:pPr>
    </w:p>
    <w:p w14:paraId="04AECD42" w14:textId="77777777" w:rsidR="005F2993" w:rsidRDefault="005F2993">
      <w:pPr>
        <w:spacing w:line="460" w:lineRule="exact"/>
        <w:ind w:left="100"/>
        <w:rPr>
          <w:rFonts w:ascii="Calibri" w:eastAsia="Calibri" w:hAnsi="Calibri" w:cs="Calibri"/>
          <w:w w:val="102"/>
          <w:position w:val="1"/>
          <w:sz w:val="39"/>
          <w:szCs w:val="39"/>
        </w:rPr>
      </w:pPr>
    </w:p>
    <w:p w14:paraId="7BB693E7" w14:textId="77777777" w:rsidR="005F2993" w:rsidRDefault="005F2993">
      <w:pPr>
        <w:spacing w:line="460" w:lineRule="exact"/>
        <w:ind w:left="100"/>
        <w:rPr>
          <w:rFonts w:ascii="Calibri" w:eastAsia="Calibri" w:hAnsi="Calibri" w:cs="Calibri"/>
          <w:w w:val="102"/>
          <w:position w:val="1"/>
          <w:sz w:val="39"/>
          <w:szCs w:val="39"/>
        </w:rPr>
      </w:pPr>
    </w:p>
    <w:p w14:paraId="2567B6CF" w14:textId="77777777" w:rsidR="005F2993" w:rsidRDefault="005F2993">
      <w:pPr>
        <w:spacing w:line="460" w:lineRule="exact"/>
        <w:ind w:left="100"/>
        <w:rPr>
          <w:rFonts w:ascii="Calibri" w:eastAsia="Calibri" w:hAnsi="Calibri" w:cs="Calibri"/>
          <w:w w:val="102"/>
          <w:position w:val="1"/>
          <w:sz w:val="39"/>
          <w:szCs w:val="39"/>
        </w:rPr>
      </w:pPr>
    </w:p>
    <w:p w14:paraId="331B85E3" w14:textId="77777777" w:rsidR="005F2993" w:rsidRDefault="005F2993">
      <w:pPr>
        <w:spacing w:line="460" w:lineRule="exact"/>
        <w:ind w:left="100"/>
        <w:rPr>
          <w:rFonts w:ascii="Calibri" w:eastAsia="Calibri" w:hAnsi="Calibri" w:cs="Calibri"/>
          <w:w w:val="102"/>
          <w:position w:val="1"/>
          <w:sz w:val="39"/>
          <w:szCs w:val="39"/>
        </w:rPr>
      </w:pPr>
    </w:p>
    <w:p w14:paraId="1DF66877" w14:textId="77777777" w:rsidR="005F2993" w:rsidRDefault="005F2993">
      <w:pPr>
        <w:spacing w:line="460" w:lineRule="exact"/>
        <w:ind w:left="100"/>
        <w:rPr>
          <w:rFonts w:ascii="Calibri" w:eastAsia="Calibri" w:hAnsi="Calibri" w:cs="Calibri"/>
          <w:w w:val="102"/>
          <w:position w:val="1"/>
          <w:sz w:val="39"/>
          <w:szCs w:val="39"/>
        </w:rPr>
      </w:pPr>
    </w:p>
    <w:p w14:paraId="09F37BCC" w14:textId="77777777" w:rsidR="005F2993" w:rsidRDefault="005F2993">
      <w:pPr>
        <w:spacing w:line="460" w:lineRule="exact"/>
        <w:ind w:left="100"/>
        <w:rPr>
          <w:rFonts w:ascii="Calibri" w:eastAsia="Calibri" w:hAnsi="Calibri" w:cs="Calibri"/>
          <w:w w:val="102"/>
          <w:position w:val="1"/>
          <w:sz w:val="39"/>
          <w:szCs w:val="39"/>
        </w:rPr>
      </w:pPr>
    </w:p>
    <w:p w14:paraId="1ACCCDD3" w14:textId="77777777" w:rsidR="005F2993" w:rsidRDefault="005F2993" w:rsidP="005F2993">
      <w:pPr>
        <w:spacing w:line="460" w:lineRule="exact"/>
        <w:rPr>
          <w:rFonts w:ascii="Calibri" w:eastAsia="Calibri" w:hAnsi="Calibri" w:cs="Calibri"/>
          <w:w w:val="102"/>
          <w:position w:val="1"/>
          <w:sz w:val="39"/>
          <w:szCs w:val="39"/>
        </w:rPr>
      </w:pPr>
    </w:p>
    <w:p w14:paraId="0437CF20" w14:textId="07D894B0" w:rsidR="005F0873" w:rsidRPr="005F2993" w:rsidRDefault="003C78A1" w:rsidP="005F2993">
      <w:pPr>
        <w:spacing w:line="460" w:lineRule="exact"/>
        <w:rPr>
          <w:rFonts w:ascii="Calibri" w:eastAsia="Calibri" w:hAnsi="Calibri" w:cs="Calibri"/>
          <w:sz w:val="39"/>
          <w:szCs w:val="39"/>
        </w:rPr>
      </w:pPr>
      <w:r>
        <w:rPr>
          <w:rFonts w:ascii="Calibri" w:eastAsia="Calibri" w:hAnsi="Calibri" w:cs="Calibri"/>
          <w:w w:val="102"/>
          <w:position w:val="1"/>
          <w:sz w:val="39"/>
          <w:szCs w:val="39"/>
        </w:rPr>
        <w:lastRenderedPageBreak/>
        <w:t>Declaration</w:t>
      </w:r>
    </w:p>
    <w:p w14:paraId="6C11A702" w14:textId="77777777" w:rsidR="005F0873" w:rsidRDefault="005F0873">
      <w:pPr>
        <w:spacing w:line="200" w:lineRule="exact"/>
      </w:pPr>
    </w:p>
    <w:p w14:paraId="7C40F441" w14:textId="77777777" w:rsidR="005F0873" w:rsidRDefault="005F0873">
      <w:pPr>
        <w:spacing w:line="200" w:lineRule="exact"/>
      </w:pPr>
    </w:p>
    <w:p w14:paraId="62E75D9E" w14:textId="77777777" w:rsidR="005F0873" w:rsidRDefault="003C78A1">
      <w:pPr>
        <w:spacing w:line="259" w:lineRule="auto"/>
        <w:ind w:left="100" w:right="574"/>
        <w:rPr>
          <w:rFonts w:ascii="Calibri" w:eastAsia="Calibri" w:hAnsi="Calibri" w:cs="Calibri"/>
          <w:sz w:val="24"/>
          <w:szCs w:val="24"/>
        </w:rPr>
      </w:pPr>
      <w:r>
        <w:rPr>
          <w:rFonts w:ascii="Calibri" w:eastAsia="Calibri" w:hAnsi="Calibri" w:cs="Calibri"/>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60FF67EA" w14:textId="77777777" w:rsidR="005F0873" w:rsidRDefault="005F0873">
      <w:pPr>
        <w:spacing w:before="1" w:line="120" w:lineRule="exact"/>
        <w:rPr>
          <w:sz w:val="12"/>
          <w:szCs w:val="12"/>
        </w:rPr>
      </w:pPr>
    </w:p>
    <w:p w14:paraId="41425CF7" w14:textId="77777777" w:rsidR="005F0873" w:rsidRDefault="005F0873">
      <w:pPr>
        <w:spacing w:line="200" w:lineRule="exact"/>
      </w:pPr>
    </w:p>
    <w:p w14:paraId="29F54B38" w14:textId="77777777" w:rsidR="005F0873" w:rsidRDefault="003C78A1">
      <w:pPr>
        <w:spacing w:line="255" w:lineRule="auto"/>
        <w:ind w:left="100" w:right="1204"/>
        <w:rPr>
          <w:rFonts w:ascii="Calibri" w:eastAsia="Calibri" w:hAnsi="Calibri" w:cs="Calibri"/>
          <w:sz w:val="24"/>
          <w:szCs w:val="24"/>
        </w:rPr>
      </w:pPr>
      <w:r>
        <w:rPr>
          <w:rFonts w:ascii="Calibri" w:eastAsia="Calibri" w:hAnsi="Calibri" w:cs="Calibri"/>
          <w:sz w:val="24"/>
          <w:szCs w:val="24"/>
        </w:rPr>
        <w:t>I declare that this report describes the original work that has not been previously presented for the award of any other degree of any other institution.</w:t>
      </w:r>
    </w:p>
    <w:p w14:paraId="425374DE" w14:textId="77777777" w:rsidR="005F0873" w:rsidRDefault="005F0873">
      <w:pPr>
        <w:spacing w:line="200" w:lineRule="exact"/>
      </w:pPr>
    </w:p>
    <w:p w14:paraId="16B7341B" w14:textId="77777777" w:rsidR="005F0873" w:rsidRDefault="005F0873">
      <w:pPr>
        <w:spacing w:line="200" w:lineRule="exact"/>
      </w:pPr>
    </w:p>
    <w:p w14:paraId="0D569FEA" w14:textId="77777777" w:rsidR="005F0873" w:rsidRDefault="005F0873">
      <w:pPr>
        <w:spacing w:line="200" w:lineRule="exact"/>
      </w:pPr>
    </w:p>
    <w:p w14:paraId="4F419F03" w14:textId="77777777" w:rsidR="005F0873" w:rsidRDefault="005F0873">
      <w:pPr>
        <w:spacing w:line="200" w:lineRule="exact"/>
      </w:pPr>
    </w:p>
    <w:p w14:paraId="3E59A86F" w14:textId="77777777" w:rsidR="005F0873" w:rsidRDefault="005F0873">
      <w:pPr>
        <w:spacing w:line="200" w:lineRule="exact"/>
      </w:pPr>
    </w:p>
    <w:p w14:paraId="109F75EE" w14:textId="77777777" w:rsidR="005F0873" w:rsidRDefault="005F0873">
      <w:pPr>
        <w:spacing w:line="200" w:lineRule="exact"/>
      </w:pPr>
    </w:p>
    <w:p w14:paraId="507BE980" w14:textId="77777777" w:rsidR="005F0873" w:rsidRDefault="005F0873">
      <w:pPr>
        <w:spacing w:before="20" w:line="200" w:lineRule="exact"/>
      </w:pPr>
    </w:p>
    <w:p w14:paraId="3CB9BCA0" w14:textId="77777777" w:rsidR="005F0873" w:rsidRDefault="003C78A1">
      <w:pPr>
        <w:spacing w:before="14"/>
        <w:ind w:left="100"/>
        <w:rPr>
          <w:rFonts w:ascii="Calibri" w:eastAsia="Calibri" w:hAnsi="Calibri" w:cs="Calibri"/>
          <w:b/>
          <w:sz w:val="24"/>
          <w:szCs w:val="24"/>
        </w:rPr>
      </w:pPr>
      <w:r>
        <w:rPr>
          <w:rFonts w:ascii="Calibri" w:eastAsia="Calibri" w:hAnsi="Calibri" w:cs="Calibri"/>
          <w:b/>
          <w:sz w:val="24"/>
          <w:szCs w:val="24"/>
        </w:rPr>
        <w:t>Enter your name here</w:t>
      </w:r>
    </w:p>
    <w:p w14:paraId="489E0E5C" w14:textId="29739ADE" w:rsidR="007209D0" w:rsidRPr="00A920A4" w:rsidRDefault="007209D0">
      <w:pPr>
        <w:spacing w:before="14"/>
        <w:ind w:left="100"/>
        <w:rPr>
          <w:rFonts w:ascii="Calibri" w:eastAsia="Calibri" w:hAnsi="Calibri" w:cs="Calibri"/>
          <w:bCs/>
          <w:sz w:val="24"/>
          <w:szCs w:val="24"/>
        </w:rPr>
      </w:pPr>
      <w:r w:rsidRPr="00A920A4">
        <w:rPr>
          <w:rFonts w:ascii="Calibri" w:eastAsia="Calibri" w:hAnsi="Calibri" w:cs="Calibri"/>
          <w:bCs/>
          <w:sz w:val="24"/>
          <w:szCs w:val="24"/>
        </w:rPr>
        <w:t>Tony,</w:t>
      </w:r>
      <w:r w:rsidR="00A920A4" w:rsidRPr="00A920A4">
        <w:rPr>
          <w:rFonts w:ascii="Calibri" w:eastAsia="Calibri" w:hAnsi="Calibri" w:cs="Calibri"/>
          <w:bCs/>
          <w:sz w:val="24"/>
          <w:szCs w:val="24"/>
        </w:rPr>
        <w:t xml:space="preserve"> YIT19488399</w:t>
      </w:r>
    </w:p>
    <w:p w14:paraId="3C8619E5" w14:textId="77777777" w:rsidR="005F0873" w:rsidRDefault="005F0873">
      <w:pPr>
        <w:spacing w:before="7" w:line="100" w:lineRule="exact"/>
        <w:rPr>
          <w:sz w:val="11"/>
          <w:szCs w:val="11"/>
        </w:rPr>
      </w:pPr>
    </w:p>
    <w:p w14:paraId="7F9C42E0" w14:textId="77777777" w:rsidR="005F0873" w:rsidRDefault="005F0873">
      <w:pPr>
        <w:spacing w:line="200" w:lineRule="exact"/>
      </w:pPr>
    </w:p>
    <w:p w14:paraId="003E226F" w14:textId="77777777" w:rsidR="00465907" w:rsidRDefault="00465907">
      <w:pPr>
        <w:spacing w:line="200" w:lineRule="exact"/>
      </w:pPr>
    </w:p>
    <w:p w14:paraId="3A29819E" w14:textId="77777777" w:rsidR="00465907" w:rsidRDefault="00465907">
      <w:pPr>
        <w:spacing w:line="200" w:lineRule="exact"/>
      </w:pPr>
    </w:p>
    <w:p w14:paraId="6F3E6097" w14:textId="77777777" w:rsidR="00465907" w:rsidRDefault="00465907">
      <w:pPr>
        <w:spacing w:line="200" w:lineRule="exact"/>
      </w:pPr>
    </w:p>
    <w:p w14:paraId="4524B52E" w14:textId="77777777" w:rsidR="00465907" w:rsidRDefault="00465907">
      <w:pPr>
        <w:spacing w:line="200" w:lineRule="exact"/>
      </w:pPr>
    </w:p>
    <w:p w14:paraId="28BE7FAA" w14:textId="77777777" w:rsidR="005F0873" w:rsidRDefault="003C78A1">
      <w:pPr>
        <w:spacing w:line="280" w:lineRule="exact"/>
        <w:ind w:left="100"/>
        <w:rPr>
          <w:rFonts w:ascii="Calibri" w:eastAsia="Calibri" w:hAnsi="Calibri" w:cs="Calibri"/>
          <w:sz w:val="24"/>
          <w:szCs w:val="24"/>
        </w:rPr>
      </w:pPr>
      <w:r>
        <w:rPr>
          <w:rFonts w:ascii="Calibri" w:eastAsia="Calibri" w:hAnsi="Calibri" w:cs="Calibri"/>
          <w:b/>
          <w:sz w:val="24"/>
          <w:szCs w:val="24"/>
        </w:rPr>
        <w:t xml:space="preserve">Date: </w:t>
      </w:r>
      <w:r>
        <w:rPr>
          <w:rFonts w:ascii="Calibri" w:eastAsia="Calibri" w:hAnsi="Calibri" w:cs="Calibri"/>
          <w:sz w:val="24"/>
          <w:szCs w:val="24"/>
        </w:rPr>
        <w:t>Enter the date here</w:t>
      </w:r>
    </w:p>
    <w:p w14:paraId="2F347300" w14:textId="77777777" w:rsidR="005F0873" w:rsidRDefault="005F0873">
      <w:pPr>
        <w:spacing w:line="160" w:lineRule="exact"/>
        <w:rPr>
          <w:sz w:val="17"/>
          <w:szCs w:val="17"/>
        </w:rPr>
      </w:pPr>
    </w:p>
    <w:p w14:paraId="768B14C4" w14:textId="77777777" w:rsidR="00A920A4" w:rsidRDefault="00A920A4">
      <w:pPr>
        <w:spacing w:line="160" w:lineRule="exact"/>
        <w:rPr>
          <w:sz w:val="17"/>
          <w:szCs w:val="17"/>
        </w:rPr>
      </w:pPr>
    </w:p>
    <w:p w14:paraId="0A2CA377" w14:textId="77777777" w:rsidR="005F0873" w:rsidRDefault="005F0873">
      <w:pPr>
        <w:spacing w:line="200" w:lineRule="exact"/>
      </w:pPr>
    </w:p>
    <w:p w14:paraId="6D87C540" w14:textId="420BE4E7" w:rsidR="005F0873" w:rsidRPr="00A920A4" w:rsidRDefault="00A920A4">
      <w:pPr>
        <w:spacing w:line="200" w:lineRule="exact"/>
        <w:rPr>
          <w:rFonts w:ascii="Arial" w:hAnsi="Arial" w:cs="Arial"/>
          <w:sz w:val="22"/>
          <w:szCs w:val="22"/>
        </w:rPr>
      </w:pPr>
      <w:r w:rsidRPr="00A920A4">
        <w:rPr>
          <w:rFonts w:ascii="Arial" w:hAnsi="Arial" w:cs="Arial"/>
          <w:sz w:val="22"/>
          <w:szCs w:val="22"/>
        </w:rPr>
        <w:t>19 March 2022</w:t>
      </w:r>
    </w:p>
    <w:p w14:paraId="0CA70ADC" w14:textId="77777777" w:rsidR="005F0873" w:rsidRDefault="005F0873">
      <w:pPr>
        <w:spacing w:line="200" w:lineRule="exact"/>
      </w:pPr>
    </w:p>
    <w:p w14:paraId="7F584EE5" w14:textId="77777777" w:rsidR="005F0873" w:rsidRDefault="005F0873">
      <w:pPr>
        <w:spacing w:line="200" w:lineRule="exact"/>
      </w:pPr>
    </w:p>
    <w:p w14:paraId="79D79123" w14:textId="77777777" w:rsidR="005F0873" w:rsidRDefault="005F0873">
      <w:pPr>
        <w:spacing w:line="200" w:lineRule="exact"/>
      </w:pPr>
    </w:p>
    <w:p w14:paraId="5DE7E5EC" w14:textId="77777777" w:rsidR="005F0873" w:rsidRDefault="005F0873">
      <w:pPr>
        <w:spacing w:line="200" w:lineRule="exact"/>
      </w:pPr>
    </w:p>
    <w:p w14:paraId="246C7277" w14:textId="2BA6DED4" w:rsidR="005F0873" w:rsidRDefault="008E7300">
      <w:pPr>
        <w:spacing w:before="14"/>
        <w:ind w:left="100"/>
        <w:rPr>
          <w:rFonts w:ascii="Calibri" w:eastAsia="Calibri" w:hAnsi="Calibri" w:cs="Calibri"/>
          <w:sz w:val="24"/>
          <w:szCs w:val="24"/>
        </w:rPr>
        <w:sectPr w:rsidR="005F0873">
          <w:pgSz w:w="11900" w:h="16840"/>
          <w:pgMar w:top="880" w:right="1320" w:bottom="280" w:left="1340" w:header="694" w:footer="0" w:gutter="0"/>
          <w:cols w:space="720"/>
        </w:sectPr>
      </w:pPr>
      <w:r>
        <w:rPr>
          <w:rFonts w:ascii="Calibri" w:eastAsia="Calibri" w:hAnsi="Calibri" w:cs="Calibri"/>
          <w:noProof/>
          <w:sz w:val="24"/>
          <w:szCs w:val="24"/>
        </w:rPr>
        <mc:AlternateContent>
          <mc:Choice Requires="wpi">
            <w:drawing>
              <wp:anchor distT="0" distB="0" distL="114300" distR="114300" simplePos="0" relativeHeight="251663360" behindDoc="0" locked="0" layoutInCell="1" allowOverlap="1" wp14:anchorId="3BBF3379" wp14:editId="6B4C74E2">
                <wp:simplePos x="0" y="0"/>
                <wp:positionH relativeFrom="column">
                  <wp:posOffset>324444</wp:posOffset>
                </wp:positionH>
                <wp:positionV relativeFrom="paragraph">
                  <wp:posOffset>1100326</wp:posOffset>
                </wp:positionV>
                <wp:extent cx="960120" cy="275040"/>
                <wp:effectExtent l="57150" t="57150" r="49530" b="48895"/>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960120" cy="275040"/>
                      </w14:xfrm>
                    </w14:contentPart>
                  </a:graphicData>
                </a:graphic>
              </wp:anchor>
            </w:drawing>
          </mc:Choice>
          <mc:Fallback>
            <w:pict>
              <v:shapetype w14:anchorId="426C88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85pt;margin-top:85.95pt;width:77pt;height:23.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">
                <v:imagedata r:id="rId9" o:title=""/>
              </v:shape>
            </w:pict>
          </mc:Fallback>
        </mc:AlternateContent>
      </w:r>
      <w:r w:rsidR="00421E72">
        <w:rPr>
          <w:rFonts w:ascii="Calibri" w:eastAsia="Calibri" w:hAnsi="Calibri" w:cs="Calibri"/>
          <w:noProof/>
          <w:sz w:val="24"/>
          <w:szCs w:val="24"/>
        </w:rPr>
        <mc:AlternateContent>
          <mc:Choice Requires="wpi">
            <w:drawing>
              <wp:anchor distT="0" distB="0" distL="114300" distR="114300" simplePos="0" relativeHeight="251662336" behindDoc="0" locked="0" layoutInCell="1" allowOverlap="1" wp14:anchorId="05810E39" wp14:editId="4324AB54">
                <wp:simplePos x="0" y="0"/>
                <wp:positionH relativeFrom="column">
                  <wp:posOffset>193675</wp:posOffset>
                </wp:positionH>
                <wp:positionV relativeFrom="paragraph">
                  <wp:posOffset>721360</wp:posOffset>
                </wp:positionV>
                <wp:extent cx="955240" cy="657575"/>
                <wp:effectExtent l="57150" t="57150" r="54610" b="47625"/>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955240" cy="657575"/>
                      </w14:xfrm>
                    </w14:contentPart>
                  </a:graphicData>
                </a:graphic>
              </wp:anchor>
            </w:drawing>
          </mc:Choice>
          <mc:Fallback>
            <w:pict>
              <v:shape w14:anchorId="46332B29" id="Ink 4" o:spid="_x0000_s1026" type="#_x0000_t75" style="position:absolute;margin-left:14.55pt;margin-top:56.1pt;width:76.6pt;height:5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">
                <v:imagedata r:id="rId11" o:title=""/>
              </v:shape>
            </w:pict>
          </mc:Fallback>
        </mc:AlternateContent>
      </w:r>
      <w:r w:rsidR="003C78A1">
        <w:rPr>
          <w:rFonts w:ascii="Calibri" w:eastAsia="Calibri" w:hAnsi="Calibri" w:cs="Calibri"/>
          <w:sz w:val="24"/>
          <w:szCs w:val="24"/>
        </w:rPr>
        <w:t>Signed (apply signature below)</w:t>
      </w:r>
    </w:p>
    <w:p w14:paraId="6F701000" w14:textId="77777777" w:rsidR="005F0873" w:rsidRDefault="005F0873">
      <w:pPr>
        <w:spacing w:before="1" w:line="180" w:lineRule="exact"/>
        <w:rPr>
          <w:sz w:val="18"/>
          <w:szCs w:val="18"/>
        </w:rPr>
      </w:pPr>
    </w:p>
    <w:p w14:paraId="3922C8DC" w14:textId="77777777" w:rsidR="005F0873" w:rsidRDefault="005F0873">
      <w:pPr>
        <w:spacing w:line="200" w:lineRule="exact"/>
      </w:pPr>
    </w:p>
    <w:p w14:paraId="06807951" w14:textId="77777777" w:rsidR="005F0873" w:rsidRDefault="005F0873">
      <w:pPr>
        <w:spacing w:line="200" w:lineRule="exact"/>
      </w:pPr>
    </w:p>
    <w:p w14:paraId="09BAC04B" w14:textId="77777777" w:rsidR="005F0873" w:rsidRDefault="003C78A1">
      <w:pPr>
        <w:spacing w:line="620" w:lineRule="exact"/>
        <w:ind w:left="100"/>
        <w:rPr>
          <w:rFonts w:ascii="Calibri" w:eastAsia="Calibri" w:hAnsi="Calibri" w:cs="Calibri"/>
          <w:sz w:val="56"/>
          <w:szCs w:val="56"/>
        </w:rPr>
      </w:pPr>
      <w:r>
        <w:rPr>
          <w:rFonts w:ascii="Calibri" w:eastAsia="Calibri" w:hAnsi="Calibri" w:cs="Calibri"/>
          <w:position w:val="1"/>
          <w:sz w:val="56"/>
          <w:szCs w:val="56"/>
        </w:rPr>
        <w:t>Acknowledgements</w:t>
      </w:r>
    </w:p>
    <w:p w14:paraId="5C6FA2A2" w14:textId="77777777" w:rsidR="005F0873" w:rsidRDefault="005F0873">
      <w:pPr>
        <w:spacing w:line="200" w:lineRule="exact"/>
      </w:pPr>
    </w:p>
    <w:p w14:paraId="41BF1331" w14:textId="77777777" w:rsidR="005F0873" w:rsidRDefault="005F0873">
      <w:pPr>
        <w:spacing w:before="18" w:line="240" w:lineRule="exact"/>
        <w:rPr>
          <w:sz w:val="24"/>
          <w:szCs w:val="24"/>
        </w:rPr>
      </w:pPr>
    </w:p>
    <w:p w14:paraId="7D01481C" w14:textId="2BE90100" w:rsidR="005F2993" w:rsidRPr="005F2993" w:rsidRDefault="005F2993" w:rsidP="005F2993">
      <w:pPr>
        <w:spacing w:before="1" w:line="360" w:lineRule="auto"/>
        <w:rPr>
          <w:sz w:val="24"/>
          <w:szCs w:val="24"/>
        </w:rPr>
      </w:pPr>
      <w:r w:rsidRPr="005F2993">
        <w:rPr>
          <w:sz w:val="24"/>
          <w:szCs w:val="24"/>
        </w:rPr>
        <w:t>What Is The Acknowledgments Section?</w:t>
      </w:r>
    </w:p>
    <w:p w14:paraId="24D83319" w14:textId="77777777" w:rsidR="005F2993" w:rsidRPr="005F2993" w:rsidRDefault="005F2993" w:rsidP="005F2993">
      <w:pPr>
        <w:spacing w:before="1" w:line="360" w:lineRule="auto"/>
        <w:rPr>
          <w:sz w:val="24"/>
          <w:szCs w:val="24"/>
        </w:rPr>
      </w:pPr>
    </w:p>
    <w:p w14:paraId="35384612" w14:textId="6030B1F8" w:rsidR="005F2993" w:rsidRPr="005F2993" w:rsidRDefault="005F2993" w:rsidP="005F2993">
      <w:pPr>
        <w:spacing w:before="1" w:line="360" w:lineRule="auto"/>
        <w:rPr>
          <w:sz w:val="24"/>
          <w:szCs w:val="24"/>
        </w:rPr>
      </w:pPr>
      <w:r w:rsidRPr="005F2993">
        <w:rPr>
          <w:sz w:val="24"/>
          <w:szCs w:val="24"/>
        </w:rPr>
        <w:t>The Acknowledgments section is where you recognize and thank everyone who helped you with your work. It’s a way to display your appreciation to them in a public and permanent forum.</w:t>
      </w:r>
    </w:p>
    <w:p w14:paraId="4AE4E998" w14:textId="77777777" w:rsidR="005F2993" w:rsidRPr="005F2993" w:rsidRDefault="005F2993" w:rsidP="005F2993">
      <w:pPr>
        <w:spacing w:before="1" w:line="360" w:lineRule="auto"/>
        <w:rPr>
          <w:sz w:val="24"/>
          <w:szCs w:val="24"/>
        </w:rPr>
      </w:pPr>
    </w:p>
    <w:p w14:paraId="4AE249E1" w14:textId="36CD689F" w:rsidR="005F2993" w:rsidRPr="005F2993" w:rsidRDefault="005F2993" w:rsidP="005F2993">
      <w:pPr>
        <w:spacing w:before="1" w:line="360" w:lineRule="auto"/>
        <w:rPr>
          <w:sz w:val="24"/>
          <w:szCs w:val="24"/>
        </w:rPr>
      </w:pPr>
      <w:r w:rsidRPr="005F2993">
        <w:rPr>
          <w:sz w:val="24"/>
          <w:szCs w:val="24"/>
        </w:rPr>
        <w:t>Who Should You Thank in The Acknowledgments?</w:t>
      </w:r>
    </w:p>
    <w:p w14:paraId="01336652" w14:textId="77777777" w:rsidR="005F2993" w:rsidRPr="005F2993" w:rsidRDefault="005F2993" w:rsidP="005F2993">
      <w:pPr>
        <w:spacing w:before="1" w:line="360" w:lineRule="auto"/>
        <w:rPr>
          <w:sz w:val="24"/>
          <w:szCs w:val="24"/>
        </w:rPr>
      </w:pPr>
    </w:p>
    <w:p w14:paraId="4EDC5118" w14:textId="66391886" w:rsidR="005F0873" w:rsidRPr="005F2993" w:rsidRDefault="005F2993" w:rsidP="005F2993">
      <w:pPr>
        <w:spacing w:before="1" w:line="360" w:lineRule="auto"/>
        <w:rPr>
          <w:sz w:val="24"/>
          <w:szCs w:val="24"/>
        </w:rPr>
      </w:pPr>
      <w:r w:rsidRPr="005F2993">
        <w:rPr>
          <w:sz w:val="24"/>
          <w:szCs w:val="24"/>
        </w:rPr>
        <w:t>This is entirely up to you. Recognize whoever you feel contributed enough to your book that they deserve it. For example, common groups of people that Authors thank include:</w:t>
      </w:r>
    </w:p>
    <w:p w14:paraId="751FDB5C" w14:textId="77777777" w:rsidR="005F0873" w:rsidRPr="005F2993" w:rsidRDefault="005F0873" w:rsidP="005F2993">
      <w:pPr>
        <w:spacing w:line="360" w:lineRule="auto"/>
        <w:rPr>
          <w:sz w:val="36"/>
          <w:szCs w:val="36"/>
        </w:rPr>
      </w:pPr>
    </w:p>
    <w:p w14:paraId="622F49DD" w14:textId="77777777" w:rsidR="005F0873" w:rsidRDefault="005F0873">
      <w:pPr>
        <w:spacing w:line="200" w:lineRule="exact"/>
      </w:pPr>
    </w:p>
    <w:p w14:paraId="2DE54C3C" w14:textId="77777777" w:rsidR="005F2993" w:rsidRDefault="005F2993">
      <w:pPr>
        <w:spacing w:line="620" w:lineRule="exact"/>
        <w:ind w:left="100"/>
        <w:rPr>
          <w:rFonts w:ascii="Calibri" w:eastAsia="Calibri" w:hAnsi="Calibri" w:cs="Calibri"/>
          <w:position w:val="1"/>
          <w:sz w:val="56"/>
          <w:szCs w:val="56"/>
        </w:rPr>
      </w:pPr>
    </w:p>
    <w:p w14:paraId="35DB291F" w14:textId="77777777" w:rsidR="005F2993" w:rsidRDefault="005F2993">
      <w:pPr>
        <w:spacing w:line="620" w:lineRule="exact"/>
        <w:ind w:left="100"/>
        <w:rPr>
          <w:rFonts w:ascii="Calibri" w:eastAsia="Calibri" w:hAnsi="Calibri" w:cs="Calibri"/>
          <w:position w:val="1"/>
          <w:sz w:val="56"/>
          <w:szCs w:val="56"/>
        </w:rPr>
      </w:pPr>
    </w:p>
    <w:p w14:paraId="34BE00B7" w14:textId="77777777" w:rsidR="005F2993" w:rsidRDefault="005F2993">
      <w:pPr>
        <w:spacing w:line="620" w:lineRule="exact"/>
        <w:ind w:left="100"/>
        <w:rPr>
          <w:rFonts w:ascii="Calibri" w:eastAsia="Calibri" w:hAnsi="Calibri" w:cs="Calibri"/>
          <w:position w:val="1"/>
          <w:sz w:val="56"/>
          <w:szCs w:val="56"/>
        </w:rPr>
      </w:pPr>
    </w:p>
    <w:p w14:paraId="21E22E40" w14:textId="77777777" w:rsidR="005F2993" w:rsidRDefault="005F2993">
      <w:pPr>
        <w:spacing w:line="620" w:lineRule="exact"/>
        <w:ind w:left="100"/>
        <w:rPr>
          <w:rFonts w:ascii="Calibri" w:eastAsia="Calibri" w:hAnsi="Calibri" w:cs="Calibri"/>
          <w:position w:val="1"/>
          <w:sz w:val="56"/>
          <w:szCs w:val="56"/>
        </w:rPr>
      </w:pPr>
    </w:p>
    <w:p w14:paraId="2995F392" w14:textId="77777777" w:rsidR="005F2993" w:rsidRDefault="005F2993">
      <w:pPr>
        <w:spacing w:line="620" w:lineRule="exact"/>
        <w:ind w:left="100"/>
        <w:rPr>
          <w:rFonts w:ascii="Calibri" w:eastAsia="Calibri" w:hAnsi="Calibri" w:cs="Calibri"/>
          <w:position w:val="1"/>
          <w:sz w:val="56"/>
          <w:szCs w:val="56"/>
        </w:rPr>
      </w:pPr>
    </w:p>
    <w:p w14:paraId="4617EB95" w14:textId="77777777" w:rsidR="005F2993" w:rsidRDefault="005F2993">
      <w:pPr>
        <w:spacing w:line="620" w:lineRule="exact"/>
        <w:ind w:left="100"/>
        <w:rPr>
          <w:rFonts w:ascii="Calibri" w:eastAsia="Calibri" w:hAnsi="Calibri" w:cs="Calibri"/>
          <w:position w:val="1"/>
          <w:sz w:val="56"/>
          <w:szCs w:val="56"/>
        </w:rPr>
      </w:pPr>
    </w:p>
    <w:p w14:paraId="379744A0" w14:textId="77777777" w:rsidR="005F2993" w:rsidRDefault="005F2993">
      <w:pPr>
        <w:spacing w:line="620" w:lineRule="exact"/>
        <w:ind w:left="100"/>
        <w:rPr>
          <w:rFonts w:ascii="Calibri" w:eastAsia="Calibri" w:hAnsi="Calibri" w:cs="Calibri"/>
          <w:position w:val="1"/>
          <w:sz w:val="56"/>
          <w:szCs w:val="56"/>
        </w:rPr>
      </w:pPr>
    </w:p>
    <w:p w14:paraId="7E611A73" w14:textId="77777777" w:rsidR="005F2993" w:rsidRDefault="005F2993">
      <w:pPr>
        <w:spacing w:line="620" w:lineRule="exact"/>
        <w:ind w:left="100"/>
        <w:rPr>
          <w:rFonts w:ascii="Calibri" w:eastAsia="Calibri" w:hAnsi="Calibri" w:cs="Calibri"/>
          <w:position w:val="1"/>
          <w:sz w:val="56"/>
          <w:szCs w:val="56"/>
        </w:rPr>
      </w:pPr>
    </w:p>
    <w:p w14:paraId="42A444D4" w14:textId="77777777" w:rsidR="005F2993" w:rsidRDefault="005F2993">
      <w:pPr>
        <w:spacing w:line="620" w:lineRule="exact"/>
        <w:ind w:left="100"/>
        <w:rPr>
          <w:rFonts w:ascii="Calibri" w:eastAsia="Calibri" w:hAnsi="Calibri" w:cs="Calibri"/>
          <w:position w:val="1"/>
          <w:sz w:val="56"/>
          <w:szCs w:val="56"/>
        </w:rPr>
      </w:pPr>
    </w:p>
    <w:p w14:paraId="6CAE8821" w14:textId="77777777" w:rsidR="005F2993" w:rsidRDefault="005F2993">
      <w:pPr>
        <w:spacing w:line="620" w:lineRule="exact"/>
        <w:ind w:left="100"/>
        <w:rPr>
          <w:rFonts w:ascii="Calibri" w:eastAsia="Calibri" w:hAnsi="Calibri" w:cs="Calibri"/>
          <w:position w:val="1"/>
          <w:sz w:val="56"/>
          <w:szCs w:val="56"/>
        </w:rPr>
      </w:pPr>
    </w:p>
    <w:p w14:paraId="3E1EC7C7" w14:textId="7636C144" w:rsidR="005F2993" w:rsidRDefault="005F2993">
      <w:pPr>
        <w:spacing w:line="620" w:lineRule="exact"/>
        <w:ind w:left="100"/>
        <w:rPr>
          <w:rFonts w:ascii="Calibri" w:eastAsia="Calibri" w:hAnsi="Calibri" w:cs="Calibri"/>
          <w:position w:val="1"/>
          <w:sz w:val="56"/>
          <w:szCs w:val="56"/>
        </w:rPr>
      </w:pPr>
    </w:p>
    <w:p w14:paraId="2DA1424B" w14:textId="1E790300" w:rsidR="005F2993" w:rsidRDefault="005F2993">
      <w:pPr>
        <w:spacing w:line="620" w:lineRule="exact"/>
        <w:ind w:left="100"/>
        <w:rPr>
          <w:rFonts w:ascii="Calibri" w:eastAsia="Calibri" w:hAnsi="Calibri" w:cs="Calibri"/>
          <w:position w:val="1"/>
          <w:sz w:val="56"/>
          <w:szCs w:val="56"/>
        </w:rPr>
      </w:pPr>
    </w:p>
    <w:p w14:paraId="2374E2FB" w14:textId="563471B4" w:rsidR="005F2993" w:rsidRDefault="005F2993">
      <w:pPr>
        <w:spacing w:line="620" w:lineRule="exact"/>
        <w:ind w:left="100"/>
        <w:rPr>
          <w:rFonts w:ascii="Calibri" w:eastAsia="Calibri" w:hAnsi="Calibri" w:cs="Calibri"/>
          <w:position w:val="1"/>
          <w:sz w:val="56"/>
          <w:szCs w:val="56"/>
        </w:rPr>
      </w:pPr>
    </w:p>
    <w:p w14:paraId="34FADAE9" w14:textId="16ACF24A" w:rsidR="005F2993" w:rsidRDefault="005F2993">
      <w:pPr>
        <w:spacing w:line="620" w:lineRule="exact"/>
        <w:ind w:left="100"/>
        <w:rPr>
          <w:rFonts w:ascii="Calibri" w:eastAsia="Calibri" w:hAnsi="Calibri" w:cs="Calibri"/>
          <w:position w:val="1"/>
          <w:sz w:val="56"/>
          <w:szCs w:val="56"/>
        </w:rPr>
      </w:pPr>
    </w:p>
    <w:p w14:paraId="03D7CBF7" w14:textId="77777777" w:rsidR="005F2993" w:rsidRDefault="005F2993">
      <w:pPr>
        <w:spacing w:line="620" w:lineRule="exact"/>
        <w:ind w:left="100"/>
        <w:rPr>
          <w:rFonts w:ascii="Calibri" w:eastAsia="Calibri" w:hAnsi="Calibri" w:cs="Calibri"/>
          <w:position w:val="1"/>
          <w:sz w:val="56"/>
          <w:szCs w:val="56"/>
        </w:rPr>
      </w:pPr>
    </w:p>
    <w:p w14:paraId="4B317D6C" w14:textId="72AA214A" w:rsidR="005F0873" w:rsidRDefault="003C78A1">
      <w:pPr>
        <w:spacing w:line="620" w:lineRule="exact"/>
        <w:ind w:left="100"/>
        <w:rPr>
          <w:rFonts w:ascii="Calibri" w:eastAsia="Calibri" w:hAnsi="Calibri" w:cs="Calibri"/>
          <w:sz w:val="56"/>
          <w:szCs w:val="56"/>
        </w:rPr>
      </w:pPr>
      <w:r>
        <w:rPr>
          <w:rFonts w:ascii="Calibri" w:eastAsia="Calibri" w:hAnsi="Calibri" w:cs="Calibri"/>
          <w:position w:val="1"/>
          <w:sz w:val="56"/>
          <w:szCs w:val="56"/>
        </w:rPr>
        <w:t>Table of Contents</w:t>
      </w:r>
    </w:p>
    <w:p w14:paraId="44A585C8" w14:textId="77777777" w:rsidR="005F0873" w:rsidRDefault="003C78A1">
      <w:pPr>
        <w:tabs>
          <w:tab w:val="left" w:pos="540"/>
        </w:tabs>
        <w:spacing w:before="64" w:line="348" w:lineRule="auto"/>
        <w:ind w:left="320" w:right="83" w:hanging="220"/>
        <w:jc w:val="both"/>
        <w:rPr>
          <w:rFonts w:ascii="Calibri" w:eastAsia="Calibri" w:hAnsi="Calibri" w:cs="Calibri"/>
          <w:sz w:val="22"/>
          <w:szCs w:val="22"/>
        </w:rPr>
      </w:pPr>
      <w:r>
        <w:rPr>
          <w:rFonts w:ascii="Calibri" w:eastAsia="Calibri" w:hAnsi="Calibri" w:cs="Calibri"/>
          <w:b/>
          <w:sz w:val="22"/>
          <w:szCs w:val="22"/>
        </w:rPr>
        <w:t>1.</w:t>
      </w:r>
      <w:r>
        <w:rPr>
          <w:rFonts w:ascii="Calibri" w:eastAsia="Calibri" w:hAnsi="Calibri" w:cs="Calibri"/>
          <w:b/>
          <w:sz w:val="22"/>
          <w:szCs w:val="22"/>
        </w:rPr>
        <w:tab/>
      </w:r>
      <w:r>
        <w:rPr>
          <w:rFonts w:ascii="Calibri" w:eastAsia="Calibri" w:hAnsi="Calibri" w:cs="Calibri"/>
          <w:b/>
          <w:sz w:val="22"/>
          <w:szCs w:val="22"/>
        </w:rPr>
        <w:tab/>
        <w:t>Introduction</w:t>
      </w:r>
      <w:r>
        <w:rPr>
          <w:rFonts w:ascii="Calibri" w:eastAsia="Calibri" w:hAnsi="Calibri" w:cs="Calibri"/>
          <w:sz w:val="22"/>
          <w:szCs w:val="22"/>
        </w:rPr>
        <w:t>..................................................................................................................................vii Research Question or Problem that will be Addressed ....................................................................vii Aims ..................................................................................................................................................vii Objectives .........................................................................................................................................vii Legal, Social, Ethical and Professional Considerations......................................................................vii Background .......................................................................................................................................vii Report overview ...............................................................................................................................vii</w:t>
      </w:r>
    </w:p>
    <w:p w14:paraId="1D0A1290" w14:textId="77777777" w:rsidR="005F0873" w:rsidRDefault="003C78A1">
      <w:pPr>
        <w:spacing w:before="21"/>
        <w:ind w:left="100"/>
        <w:rPr>
          <w:rFonts w:ascii="Calibri" w:eastAsia="Calibri" w:hAnsi="Calibri" w:cs="Calibri"/>
          <w:sz w:val="22"/>
          <w:szCs w:val="22"/>
        </w:rPr>
      </w:pPr>
      <w:r>
        <w:rPr>
          <w:rFonts w:ascii="Calibri" w:eastAsia="Calibri" w:hAnsi="Calibri" w:cs="Calibri"/>
          <w:b/>
          <w:sz w:val="22"/>
          <w:szCs w:val="22"/>
        </w:rPr>
        <w:t>2.     Literature or Technology Review</w:t>
      </w:r>
      <w:r>
        <w:rPr>
          <w:rFonts w:ascii="Calibri" w:eastAsia="Calibri" w:hAnsi="Calibri" w:cs="Calibri"/>
          <w:sz w:val="22"/>
          <w:szCs w:val="22"/>
        </w:rPr>
        <w:t>................................................................................................viii</w:t>
      </w:r>
    </w:p>
    <w:p w14:paraId="2676EE0A" w14:textId="77777777" w:rsidR="005F0873" w:rsidRDefault="005F0873">
      <w:pPr>
        <w:spacing w:line="120" w:lineRule="exact"/>
        <w:rPr>
          <w:sz w:val="12"/>
          <w:szCs w:val="12"/>
        </w:rPr>
      </w:pPr>
    </w:p>
    <w:p w14:paraId="3B96B34D" w14:textId="77777777" w:rsidR="005F0873" w:rsidRDefault="003C78A1">
      <w:pPr>
        <w:ind w:left="100"/>
        <w:rPr>
          <w:rFonts w:ascii="Calibri" w:eastAsia="Calibri" w:hAnsi="Calibri" w:cs="Calibri"/>
          <w:sz w:val="22"/>
          <w:szCs w:val="22"/>
        </w:rPr>
      </w:pPr>
      <w:r>
        <w:rPr>
          <w:rFonts w:ascii="Calibri" w:eastAsia="Calibri" w:hAnsi="Calibri" w:cs="Calibri"/>
          <w:b/>
          <w:sz w:val="22"/>
          <w:szCs w:val="22"/>
        </w:rPr>
        <w:t>3.     Design or Methodology</w:t>
      </w:r>
      <w:r>
        <w:rPr>
          <w:rFonts w:ascii="Calibri" w:eastAsia="Calibri" w:hAnsi="Calibri" w:cs="Calibri"/>
          <w:sz w:val="22"/>
          <w:szCs w:val="22"/>
        </w:rPr>
        <w:t>.................................................................................................................ix</w:t>
      </w:r>
    </w:p>
    <w:p w14:paraId="1F695742" w14:textId="77777777" w:rsidR="005F0873" w:rsidRDefault="005F0873">
      <w:pPr>
        <w:spacing w:before="5" w:line="120" w:lineRule="exact"/>
        <w:rPr>
          <w:sz w:val="12"/>
          <w:szCs w:val="12"/>
        </w:rPr>
      </w:pPr>
    </w:p>
    <w:p w14:paraId="274540FD" w14:textId="77777777" w:rsidR="005F0873" w:rsidRDefault="003C78A1">
      <w:pPr>
        <w:tabs>
          <w:tab w:val="left" w:pos="540"/>
        </w:tabs>
        <w:spacing w:line="347" w:lineRule="auto"/>
        <w:ind w:left="320" w:right="83" w:hanging="220"/>
        <w:jc w:val="both"/>
        <w:rPr>
          <w:rFonts w:ascii="Calibri" w:eastAsia="Calibri" w:hAnsi="Calibri" w:cs="Calibri"/>
          <w:sz w:val="22"/>
          <w:szCs w:val="22"/>
        </w:rPr>
      </w:pPr>
      <w:r>
        <w:rPr>
          <w:rFonts w:ascii="Calibri" w:eastAsia="Calibri" w:hAnsi="Calibri" w:cs="Calibri"/>
          <w:b/>
          <w:sz w:val="22"/>
          <w:szCs w:val="22"/>
        </w:rPr>
        <w:t>4.</w:t>
      </w:r>
      <w:r>
        <w:rPr>
          <w:rFonts w:ascii="Calibri" w:eastAsia="Calibri" w:hAnsi="Calibri" w:cs="Calibri"/>
          <w:b/>
          <w:sz w:val="22"/>
          <w:szCs w:val="22"/>
        </w:rPr>
        <w:tab/>
      </w:r>
      <w:r>
        <w:rPr>
          <w:rFonts w:ascii="Calibri" w:eastAsia="Calibri" w:hAnsi="Calibri" w:cs="Calibri"/>
          <w:b/>
          <w:sz w:val="22"/>
          <w:szCs w:val="22"/>
        </w:rPr>
        <w:tab/>
        <w:t xml:space="preserve">Implementation or Results </w:t>
      </w:r>
      <w:r>
        <w:rPr>
          <w:rFonts w:ascii="Calibri" w:eastAsia="Calibri" w:hAnsi="Calibri" w:cs="Calibri"/>
          <w:sz w:val="22"/>
          <w:szCs w:val="22"/>
        </w:rPr>
        <w:t>............................................................................................................x Evaluation ...........................................................................................................................................x Related Work ......................................................................................................................................x</w:t>
      </w:r>
    </w:p>
    <w:p w14:paraId="26DB04BA" w14:textId="77777777" w:rsidR="005F0873" w:rsidRDefault="003C78A1">
      <w:pPr>
        <w:tabs>
          <w:tab w:val="left" w:pos="540"/>
        </w:tabs>
        <w:spacing w:before="21" w:line="349" w:lineRule="auto"/>
        <w:ind w:left="320" w:right="84" w:hanging="220"/>
        <w:jc w:val="both"/>
        <w:rPr>
          <w:rFonts w:ascii="Calibri" w:eastAsia="Calibri" w:hAnsi="Calibri" w:cs="Calibri"/>
          <w:sz w:val="22"/>
          <w:szCs w:val="22"/>
        </w:rPr>
      </w:pPr>
      <w:r>
        <w:rPr>
          <w:rFonts w:ascii="Calibri" w:eastAsia="Calibri" w:hAnsi="Calibri" w:cs="Calibri"/>
          <w:b/>
          <w:sz w:val="22"/>
          <w:szCs w:val="22"/>
        </w:rPr>
        <w:t>5.</w:t>
      </w:r>
      <w:r>
        <w:rPr>
          <w:rFonts w:ascii="Calibri" w:eastAsia="Calibri" w:hAnsi="Calibri" w:cs="Calibri"/>
          <w:b/>
          <w:sz w:val="22"/>
          <w:szCs w:val="22"/>
        </w:rPr>
        <w:tab/>
      </w:r>
      <w:r>
        <w:rPr>
          <w:rFonts w:ascii="Calibri" w:eastAsia="Calibri" w:hAnsi="Calibri" w:cs="Calibri"/>
          <w:b/>
          <w:sz w:val="22"/>
          <w:szCs w:val="22"/>
        </w:rPr>
        <w:tab/>
        <w:t xml:space="preserve">Conclusion </w:t>
      </w:r>
      <w:r>
        <w:rPr>
          <w:rFonts w:ascii="Calibri" w:eastAsia="Calibri" w:hAnsi="Calibri" w:cs="Calibri"/>
          <w:sz w:val="22"/>
          <w:szCs w:val="22"/>
        </w:rPr>
        <w:t>.....................................................................................................................................xi Reflection...........................................................................................................................................xi Future Work.......................................................................................................................................xi</w:t>
      </w:r>
    </w:p>
    <w:p w14:paraId="3B510CBE" w14:textId="77777777" w:rsidR="005F0873" w:rsidRDefault="003C78A1">
      <w:pPr>
        <w:spacing w:before="19"/>
        <w:ind w:left="100"/>
        <w:rPr>
          <w:rFonts w:ascii="Calibri" w:eastAsia="Calibri" w:hAnsi="Calibri" w:cs="Calibri"/>
          <w:sz w:val="22"/>
          <w:szCs w:val="22"/>
        </w:rPr>
      </w:pPr>
      <w:r>
        <w:rPr>
          <w:rFonts w:ascii="Calibri" w:eastAsia="Calibri" w:hAnsi="Calibri" w:cs="Calibri"/>
          <w:b/>
          <w:sz w:val="22"/>
          <w:szCs w:val="22"/>
        </w:rPr>
        <w:t>6.     References</w:t>
      </w:r>
      <w:r>
        <w:rPr>
          <w:rFonts w:ascii="Calibri" w:eastAsia="Calibri" w:hAnsi="Calibri" w:cs="Calibri"/>
          <w:sz w:val="22"/>
          <w:szCs w:val="22"/>
        </w:rPr>
        <w:t>....................................................................................................................................xii</w:t>
      </w:r>
    </w:p>
    <w:p w14:paraId="2F629F34" w14:textId="77777777" w:rsidR="005F0873" w:rsidRDefault="005F0873">
      <w:pPr>
        <w:spacing w:line="120" w:lineRule="exact"/>
        <w:rPr>
          <w:sz w:val="12"/>
          <w:szCs w:val="12"/>
        </w:rPr>
      </w:pPr>
    </w:p>
    <w:p w14:paraId="758260FC" w14:textId="77777777" w:rsidR="005F0873" w:rsidRDefault="003C78A1">
      <w:pPr>
        <w:ind w:left="100"/>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b/>
          <w:sz w:val="22"/>
          <w:szCs w:val="22"/>
        </w:rPr>
        <w:t xml:space="preserve">7.     Appendices </w:t>
      </w:r>
      <w:r>
        <w:rPr>
          <w:rFonts w:ascii="Calibri" w:eastAsia="Calibri" w:hAnsi="Calibri" w:cs="Calibri"/>
          <w:sz w:val="22"/>
          <w:szCs w:val="22"/>
        </w:rPr>
        <w:t>..................................................................................................................................xiii</w:t>
      </w:r>
    </w:p>
    <w:p w14:paraId="25CF8E3F" w14:textId="77777777" w:rsidR="005F0873" w:rsidRDefault="005F0873">
      <w:pPr>
        <w:spacing w:before="5" w:line="140" w:lineRule="exact"/>
        <w:rPr>
          <w:sz w:val="15"/>
          <w:szCs w:val="15"/>
        </w:rPr>
      </w:pPr>
    </w:p>
    <w:p w14:paraId="2690D38A" w14:textId="77777777" w:rsidR="005F0873" w:rsidRDefault="005F0873">
      <w:pPr>
        <w:spacing w:line="200" w:lineRule="exact"/>
      </w:pPr>
    </w:p>
    <w:p w14:paraId="1D102802" w14:textId="77777777" w:rsidR="005F0873" w:rsidRDefault="005F0873">
      <w:pPr>
        <w:spacing w:line="200" w:lineRule="exact"/>
      </w:pPr>
    </w:p>
    <w:p w14:paraId="0FDB8429"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1.</w:t>
      </w:r>
      <w:r>
        <w:rPr>
          <w:rFonts w:ascii="Calibri" w:eastAsia="Calibri" w:hAnsi="Calibri" w:cs="Calibri"/>
          <w:position w:val="1"/>
          <w:sz w:val="39"/>
          <w:szCs w:val="39"/>
        </w:rPr>
        <w:t xml:space="preserve"> </w:t>
      </w:r>
      <w:r>
        <w:rPr>
          <w:rFonts w:ascii="Calibri" w:eastAsia="Calibri" w:hAnsi="Calibri" w:cs="Calibri"/>
          <w:w w:val="102"/>
          <w:position w:val="1"/>
          <w:sz w:val="39"/>
          <w:szCs w:val="39"/>
        </w:rPr>
        <w:t>Introduction</w:t>
      </w:r>
    </w:p>
    <w:p w14:paraId="7369CB8B"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3CB28B9B" w14:textId="77777777" w:rsidR="005F0873" w:rsidRDefault="005F0873">
      <w:pPr>
        <w:spacing w:before="6" w:line="160" w:lineRule="exact"/>
        <w:rPr>
          <w:sz w:val="16"/>
          <w:szCs w:val="16"/>
        </w:rPr>
      </w:pPr>
    </w:p>
    <w:p w14:paraId="28A299BE"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An initial paragraph introducing the project context and idea (all projects).</w:t>
      </w:r>
    </w:p>
    <w:p w14:paraId="00F0DF1A" w14:textId="77777777" w:rsidR="005F0873" w:rsidRDefault="005F0873">
      <w:pPr>
        <w:spacing w:before="2" w:line="180" w:lineRule="exact"/>
        <w:rPr>
          <w:sz w:val="18"/>
          <w:szCs w:val="18"/>
        </w:rPr>
      </w:pPr>
    </w:p>
    <w:p w14:paraId="33AB8A1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Research Question or Problem that will be Addressed</w:t>
      </w:r>
    </w:p>
    <w:p w14:paraId="56DD5D30"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054CCEB3" w14:textId="77777777" w:rsidR="005F0873" w:rsidRDefault="005F0873">
      <w:pPr>
        <w:spacing w:line="160" w:lineRule="exact"/>
        <w:rPr>
          <w:sz w:val="17"/>
          <w:szCs w:val="17"/>
        </w:rPr>
      </w:pPr>
    </w:p>
    <w:p w14:paraId="6EA25322"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A hypothesis and/or research question(s) (research-based projects)</w:t>
      </w:r>
    </w:p>
    <w:p w14:paraId="645C42B3" w14:textId="77777777" w:rsidR="005F0873" w:rsidRDefault="005F0873">
      <w:pPr>
        <w:spacing w:before="7" w:line="160" w:lineRule="exact"/>
        <w:rPr>
          <w:sz w:val="17"/>
          <w:szCs w:val="17"/>
        </w:rPr>
      </w:pPr>
    </w:p>
    <w:p w14:paraId="4277B6E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Aims</w:t>
      </w:r>
    </w:p>
    <w:p w14:paraId="05B088A6"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6076FBC7" w14:textId="77777777" w:rsidR="005F0873" w:rsidRDefault="005F0873">
      <w:pPr>
        <w:spacing w:line="160" w:lineRule="exact"/>
        <w:rPr>
          <w:sz w:val="17"/>
          <w:szCs w:val="17"/>
        </w:rPr>
      </w:pPr>
    </w:p>
    <w:p w14:paraId="4FA5F954"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Aims are broad statements of desired outcomes and intentions.</w:t>
      </w:r>
    </w:p>
    <w:p w14:paraId="2D5AE4E8" w14:textId="77777777" w:rsidR="005F0873" w:rsidRDefault="005F0873">
      <w:pPr>
        <w:spacing w:before="2" w:line="180" w:lineRule="exact"/>
        <w:rPr>
          <w:sz w:val="18"/>
          <w:szCs w:val="18"/>
        </w:rPr>
      </w:pPr>
    </w:p>
    <w:p w14:paraId="130C6682"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Objectives</w:t>
      </w:r>
    </w:p>
    <w:p w14:paraId="5DC554FA"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7659ED28" w14:textId="77777777" w:rsidR="005F0873" w:rsidRDefault="005F0873">
      <w:pPr>
        <w:spacing w:before="6" w:line="160" w:lineRule="exact"/>
        <w:rPr>
          <w:sz w:val="16"/>
          <w:szCs w:val="16"/>
        </w:rPr>
      </w:pPr>
    </w:p>
    <w:p w14:paraId="72EC1EC6"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Objectives are the tangible steps that will be taken to achieve the aims -- tasks that will be done.</w:t>
      </w:r>
    </w:p>
    <w:p w14:paraId="67658CE3" w14:textId="77777777" w:rsidR="005F0873" w:rsidRDefault="005F0873">
      <w:pPr>
        <w:spacing w:before="2" w:line="180" w:lineRule="exact"/>
        <w:rPr>
          <w:sz w:val="18"/>
          <w:szCs w:val="18"/>
        </w:rPr>
      </w:pPr>
    </w:p>
    <w:p w14:paraId="3DDABD2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Legal, Social, Ethical and Professional Considerations</w:t>
      </w:r>
    </w:p>
    <w:p w14:paraId="0B974F19"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46C221F6" w14:textId="77777777" w:rsidR="005F0873" w:rsidRDefault="005F0873">
      <w:pPr>
        <w:spacing w:before="6" w:line="160" w:lineRule="exact"/>
        <w:rPr>
          <w:sz w:val="16"/>
          <w:szCs w:val="16"/>
        </w:rPr>
      </w:pPr>
    </w:p>
    <w:p w14:paraId="209DB6D5" w14:textId="77777777" w:rsidR="005F0873" w:rsidRDefault="003C78A1">
      <w:pPr>
        <w:spacing w:before="18" w:line="260" w:lineRule="auto"/>
        <w:ind w:left="100" w:right="236"/>
        <w:rPr>
          <w:rFonts w:ascii="Calibri" w:eastAsia="Calibri" w:hAnsi="Calibri" w:cs="Calibri"/>
          <w:sz w:val="22"/>
          <w:szCs w:val="22"/>
        </w:rPr>
      </w:pPr>
      <w:r>
        <w:rPr>
          <w:rFonts w:ascii="Calibri" w:eastAsia="Calibri" w:hAnsi="Calibri" w:cs="Calibri"/>
          <w:color w:val="1E4E78"/>
          <w:sz w:val="22"/>
          <w:szCs w:val="22"/>
        </w:rPr>
        <w:t>Your project must include a description of the legal, social, ethical, and professional issues relevant to the project. All projects will have either a legal, social, ethical, or professional issue element. You must discuss these here and highlight any issues that had to be addressed before undertaking the project.</w:t>
      </w:r>
    </w:p>
    <w:p w14:paraId="5D7BC266" w14:textId="77777777" w:rsidR="005F0873" w:rsidRDefault="005F0873">
      <w:pPr>
        <w:spacing w:before="9" w:line="140" w:lineRule="exact"/>
        <w:rPr>
          <w:sz w:val="15"/>
          <w:szCs w:val="15"/>
        </w:rPr>
      </w:pPr>
    </w:p>
    <w:p w14:paraId="6FDDA5A8" w14:textId="77777777" w:rsidR="005F0873" w:rsidRDefault="003C78A1">
      <w:pPr>
        <w:spacing w:line="261" w:lineRule="auto"/>
        <w:ind w:left="100" w:right="340"/>
        <w:rPr>
          <w:rFonts w:ascii="Calibri" w:eastAsia="Calibri" w:hAnsi="Calibri" w:cs="Calibri"/>
          <w:sz w:val="22"/>
          <w:szCs w:val="22"/>
        </w:rPr>
      </w:pPr>
      <w:r>
        <w:rPr>
          <w:rFonts w:ascii="Calibri" w:eastAsia="Calibri" w:hAnsi="Calibri" w:cs="Calibri"/>
          <w:color w:val="1E4E78"/>
          <w:sz w:val="22"/>
          <w:szCs w:val="22"/>
        </w:rPr>
        <w:t>If your project required ethical clearance, then this must be clearly stated in this section, including how the ethical considerations were managed.</w:t>
      </w:r>
    </w:p>
    <w:p w14:paraId="25291FBC" w14:textId="77777777" w:rsidR="005F0873" w:rsidRDefault="005F0873">
      <w:pPr>
        <w:spacing w:before="7" w:line="140" w:lineRule="exact"/>
        <w:rPr>
          <w:sz w:val="15"/>
          <w:szCs w:val="15"/>
        </w:rPr>
      </w:pPr>
    </w:p>
    <w:p w14:paraId="35B332F5"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Background</w:t>
      </w:r>
    </w:p>
    <w:p w14:paraId="36B6BBAB"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1B4A60B8" w14:textId="77777777" w:rsidR="005F0873" w:rsidRDefault="005F0873">
      <w:pPr>
        <w:spacing w:line="160" w:lineRule="exact"/>
        <w:rPr>
          <w:sz w:val="17"/>
          <w:szCs w:val="17"/>
        </w:rPr>
      </w:pPr>
    </w:p>
    <w:p w14:paraId="0F6D4545" w14:textId="77777777" w:rsidR="005F0873" w:rsidRDefault="003C78A1">
      <w:pPr>
        <w:spacing w:before="18" w:line="257" w:lineRule="auto"/>
        <w:ind w:left="100" w:right="587"/>
        <w:rPr>
          <w:rFonts w:ascii="Calibri" w:eastAsia="Calibri" w:hAnsi="Calibri" w:cs="Calibri"/>
          <w:sz w:val="22"/>
          <w:szCs w:val="22"/>
        </w:rPr>
      </w:pPr>
      <w:r>
        <w:rPr>
          <w:rFonts w:ascii="Calibri" w:eastAsia="Calibri" w:hAnsi="Calibri" w:cs="Calibri"/>
          <w:color w:val="1E4E78"/>
          <w:sz w:val="22"/>
          <w:szCs w:val="22"/>
        </w:rPr>
        <w:t xml:space="preserve">You need to convince your examination team that your project is a viable one by answering the question -- </w:t>
      </w:r>
      <w:r>
        <w:rPr>
          <w:rFonts w:ascii="Calibri" w:eastAsia="Calibri" w:hAnsi="Calibri" w:cs="Calibri"/>
          <w:b/>
          <w:color w:val="1E4E78"/>
          <w:sz w:val="22"/>
          <w:szCs w:val="22"/>
        </w:rPr>
        <w:t>why is this a suitable project for an MSc Project?</w:t>
      </w:r>
    </w:p>
    <w:p w14:paraId="6E07140C" w14:textId="77777777" w:rsidR="005F0873" w:rsidRDefault="005F0873">
      <w:pPr>
        <w:spacing w:before="7" w:line="160" w:lineRule="exact"/>
        <w:rPr>
          <w:sz w:val="16"/>
          <w:szCs w:val="16"/>
        </w:rPr>
      </w:pPr>
    </w:p>
    <w:p w14:paraId="2099021A" w14:textId="77777777" w:rsidR="005F0873" w:rsidRDefault="003C78A1">
      <w:pPr>
        <w:spacing w:line="259" w:lineRule="auto"/>
        <w:ind w:left="100" w:right="158"/>
        <w:rPr>
          <w:rFonts w:ascii="Calibri" w:eastAsia="Calibri" w:hAnsi="Calibri" w:cs="Calibri"/>
          <w:sz w:val="22"/>
          <w:szCs w:val="22"/>
        </w:rPr>
      </w:pPr>
      <w:r>
        <w:rPr>
          <w:rFonts w:ascii="Calibri" w:eastAsia="Calibri" w:hAnsi="Calibri" w:cs="Calibri"/>
          <w:color w:val="1E4E78"/>
          <w:sz w:val="22"/>
          <w:szCs w:val="22"/>
        </w:rPr>
        <w:t xml:space="preserve">The aim of the background section is to provide the reader with the relevant contextual 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rFonts w:ascii="Calibri" w:eastAsia="Calibri" w:hAnsi="Calibri" w:cs="Calibri"/>
          <w:b/>
          <w:color w:val="1E4E78"/>
          <w:sz w:val="22"/>
          <w:szCs w:val="22"/>
        </w:rPr>
        <w:t xml:space="preserve">justifies </w:t>
      </w:r>
      <w:r>
        <w:rPr>
          <w:rFonts w:ascii="Calibri" w:eastAsia="Calibri" w:hAnsi="Calibri" w:cs="Calibri"/>
          <w:color w:val="1E4E78"/>
          <w:sz w:val="22"/>
          <w:szCs w:val="22"/>
        </w:rPr>
        <w:t>the work undertaken in your project.</w:t>
      </w:r>
    </w:p>
    <w:p w14:paraId="28F26F19" w14:textId="77777777" w:rsidR="005F0873" w:rsidRDefault="005F0873">
      <w:pPr>
        <w:spacing w:before="9" w:line="140" w:lineRule="exact"/>
        <w:rPr>
          <w:sz w:val="15"/>
          <w:szCs w:val="15"/>
        </w:rPr>
      </w:pPr>
    </w:p>
    <w:p w14:paraId="779CC8C7"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Report overview</w:t>
      </w:r>
    </w:p>
    <w:p w14:paraId="54CF6B0F" w14:textId="77777777" w:rsidR="005F0873" w:rsidRDefault="003C78A1">
      <w:pPr>
        <w:spacing w:before="33"/>
        <w:ind w:left="100"/>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Describe the upcoming sections in order -- this provides your reader with a roadmap of the report.</w:t>
      </w:r>
    </w:p>
    <w:p w14:paraId="344B0687" w14:textId="77777777" w:rsidR="005F0873" w:rsidRDefault="005F0873">
      <w:pPr>
        <w:spacing w:before="5" w:line="140" w:lineRule="exact"/>
        <w:rPr>
          <w:sz w:val="15"/>
          <w:szCs w:val="15"/>
        </w:rPr>
      </w:pPr>
    </w:p>
    <w:p w14:paraId="3D4627FC" w14:textId="77777777" w:rsidR="005F0873" w:rsidRDefault="005F0873">
      <w:pPr>
        <w:spacing w:line="200" w:lineRule="exact"/>
      </w:pPr>
    </w:p>
    <w:p w14:paraId="4778B834" w14:textId="77777777" w:rsidR="005F0873" w:rsidRDefault="005F0873">
      <w:pPr>
        <w:spacing w:line="200" w:lineRule="exact"/>
      </w:pPr>
    </w:p>
    <w:p w14:paraId="7D3F6B91"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2.</w:t>
      </w:r>
      <w:r>
        <w:rPr>
          <w:rFonts w:ascii="Calibri" w:eastAsia="Calibri" w:hAnsi="Calibri" w:cs="Calibri"/>
          <w:position w:val="1"/>
          <w:sz w:val="39"/>
          <w:szCs w:val="39"/>
        </w:rPr>
        <w:t xml:space="preserve"> </w:t>
      </w:r>
      <w:r>
        <w:rPr>
          <w:rFonts w:ascii="Calibri" w:eastAsia="Calibri" w:hAnsi="Calibri" w:cs="Calibri"/>
          <w:w w:val="102"/>
          <w:position w:val="1"/>
          <w:sz w:val="39"/>
          <w:szCs w:val="39"/>
        </w:rPr>
        <w:t>Literature</w:t>
      </w:r>
      <w:r>
        <w:rPr>
          <w:rFonts w:ascii="Calibri" w:eastAsia="Calibri" w:hAnsi="Calibri" w:cs="Calibri"/>
          <w:position w:val="1"/>
          <w:sz w:val="39"/>
          <w:szCs w:val="39"/>
        </w:rPr>
        <w:t xml:space="preserve"> </w:t>
      </w:r>
      <w:r>
        <w:rPr>
          <w:rFonts w:ascii="Calibri" w:eastAsia="Calibri" w:hAnsi="Calibri" w:cs="Calibri"/>
          <w:w w:val="102"/>
          <w:position w:val="1"/>
          <w:sz w:val="39"/>
          <w:szCs w:val="39"/>
        </w:rPr>
        <w:t>or</w:t>
      </w:r>
      <w:r>
        <w:rPr>
          <w:rFonts w:ascii="Calibri" w:eastAsia="Calibri" w:hAnsi="Calibri" w:cs="Calibri"/>
          <w:position w:val="1"/>
          <w:sz w:val="39"/>
          <w:szCs w:val="39"/>
        </w:rPr>
        <w:t xml:space="preserve"> </w:t>
      </w:r>
      <w:r>
        <w:rPr>
          <w:rFonts w:ascii="Calibri" w:eastAsia="Calibri" w:hAnsi="Calibri" w:cs="Calibri"/>
          <w:w w:val="102"/>
          <w:position w:val="1"/>
          <w:sz w:val="39"/>
          <w:szCs w:val="39"/>
        </w:rPr>
        <w:t>Technology</w:t>
      </w:r>
      <w:r>
        <w:rPr>
          <w:rFonts w:ascii="Calibri" w:eastAsia="Calibri" w:hAnsi="Calibri" w:cs="Calibri"/>
          <w:position w:val="1"/>
          <w:sz w:val="39"/>
          <w:szCs w:val="39"/>
        </w:rPr>
        <w:t xml:space="preserve"> </w:t>
      </w:r>
      <w:r>
        <w:rPr>
          <w:rFonts w:ascii="Calibri" w:eastAsia="Calibri" w:hAnsi="Calibri" w:cs="Calibri"/>
          <w:w w:val="102"/>
          <w:position w:val="1"/>
          <w:sz w:val="39"/>
          <w:szCs w:val="39"/>
        </w:rPr>
        <w:t>Review</w:t>
      </w:r>
    </w:p>
    <w:p w14:paraId="050EA13A"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1D4BD1D0" w14:textId="77777777" w:rsidR="005F0873" w:rsidRDefault="005F0873">
      <w:pPr>
        <w:spacing w:before="6" w:line="160" w:lineRule="exact"/>
        <w:rPr>
          <w:sz w:val="16"/>
          <w:szCs w:val="16"/>
        </w:rPr>
      </w:pPr>
    </w:p>
    <w:p w14:paraId="00BCE4B2" w14:textId="77777777" w:rsidR="005F0873" w:rsidRDefault="003C78A1">
      <w:pPr>
        <w:spacing w:before="18"/>
        <w:ind w:left="100"/>
        <w:rPr>
          <w:rFonts w:ascii="Calibri" w:eastAsia="Calibri" w:hAnsi="Calibri" w:cs="Calibri"/>
          <w:sz w:val="22"/>
          <w:szCs w:val="22"/>
        </w:rPr>
      </w:pPr>
      <w:r>
        <w:rPr>
          <w:rFonts w:ascii="Calibri" w:eastAsia="Calibri" w:hAnsi="Calibri" w:cs="Calibri"/>
          <w:b/>
          <w:color w:val="1E4E78"/>
          <w:sz w:val="22"/>
          <w:szCs w:val="22"/>
        </w:rPr>
        <w:t xml:space="preserve">Literature Review </w:t>
      </w:r>
      <w:r>
        <w:rPr>
          <w:rFonts w:ascii="Calibri" w:eastAsia="Calibri" w:hAnsi="Calibri" w:cs="Calibri"/>
          <w:color w:val="1E4E78"/>
          <w:sz w:val="22"/>
          <w:szCs w:val="22"/>
        </w:rPr>
        <w:t>(for research or investigation-oriented projects)</w:t>
      </w:r>
    </w:p>
    <w:p w14:paraId="699E22C1" w14:textId="77777777" w:rsidR="005F0873" w:rsidRDefault="003C78A1">
      <w:pPr>
        <w:spacing w:before="24" w:line="258" w:lineRule="auto"/>
        <w:ind w:left="100" w:right="259"/>
        <w:rPr>
          <w:rFonts w:ascii="Calibri" w:eastAsia="Calibri" w:hAnsi="Calibri" w:cs="Calibri"/>
          <w:sz w:val="22"/>
          <w:szCs w:val="22"/>
        </w:rPr>
      </w:pPr>
      <w:r>
        <w:rPr>
          <w:rFonts w:ascii="Calibri" w:eastAsia="Calibri" w:hAnsi="Calibri" w:cs="Calibri"/>
          <w:color w:val="1E4E78"/>
          <w:sz w:val="22"/>
          <w:szCs w:val="22"/>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72A838C1" w14:textId="77777777" w:rsidR="005F0873" w:rsidRDefault="005F0873">
      <w:pPr>
        <w:spacing w:before="6" w:line="160" w:lineRule="exact"/>
        <w:rPr>
          <w:sz w:val="16"/>
          <w:szCs w:val="16"/>
        </w:rPr>
      </w:pPr>
    </w:p>
    <w:p w14:paraId="3A9625F8"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 xml:space="preserve">Technology Review </w:t>
      </w:r>
      <w:r>
        <w:rPr>
          <w:rFonts w:ascii="Calibri" w:eastAsia="Calibri" w:hAnsi="Calibri" w:cs="Calibri"/>
          <w:color w:val="1E4E78"/>
          <w:sz w:val="22"/>
          <w:szCs w:val="22"/>
        </w:rPr>
        <w:t>(for build or investigation-oriented projects)</w:t>
      </w:r>
    </w:p>
    <w:p w14:paraId="2D3B7DA0" w14:textId="77777777" w:rsidR="005F0873" w:rsidRDefault="003C78A1">
      <w:pPr>
        <w:spacing w:before="19" w:line="259" w:lineRule="auto"/>
        <w:ind w:left="100" w:right="434"/>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5E4F377E" w14:textId="77777777" w:rsidR="005F0873" w:rsidRDefault="005F0873">
      <w:pPr>
        <w:spacing w:before="5" w:line="140" w:lineRule="exact"/>
        <w:rPr>
          <w:sz w:val="15"/>
          <w:szCs w:val="15"/>
        </w:rPr>
      </w:pPr>
    </w:p>
    <w:p w14:paraId="2010CAD8" w14:textId="77777777" w:rsidR="005F0873" w:rsidRDefault="005F0873">
      <w:pPr>
        <w:spacing w:line="200" w:lineRule="exact"/>
      </w:pPr>
    </w:p>
    <w:p w14:paraId="3F4293CA" w14:textId="77777777" w:rsidR="005F0873" w:rsidRDefault="005F0873">
      <w:pPr>
        <w:spacing w:line="200" w:lineRule="exact"/>
      </w:pPr>
    </w:p>
    <w:p w14:paraId="782C859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3.</w:t>
      </w:r>
      <w:r>
        <w:rPr>
          <w:rFonts w:ascii="Calibri" w:eastAsia="Calibri" w:hAnsi="Calibri" w:cs="Calibri"/>
          <w:position w:val="1"/>
          <w:sz w:val="39"/>
          <w:szCs w:val="39"/>
        </w:rPr>
        <w:t xml:space="preserve"> </w:t>
      </w:r>
      <w:r>
        <w:rPr>
          <w:rFonts w:ascii="Calibri" w:eastAsia="Calibri" w:hAnsi="Calibri" w:cs="Calibri"/>
          <w:w w:val="102"/>
          <w:position w:val="1"/>
          <w:sz w:val="39"/>
          <w:szCs w:val="39"/>
        </w:rPr>
        <w:t>Design</w:t>
      </w:r>
      <w:r>
        <w:rPr>
          <w:rFonts w:ascii="Calibri" w:eastAsia="Calibri" w:hAnsi="Calibri" w:cs="Calibri"/>
          <w:position w:val="1"/>
          <w:sz w:val="39"/>
          <w:szCs w:val="39"/>
        </w:rPr>
        <w:t xml:space="preserve"> </w:t>
      </w:r>
      <w:r>
        <w:rPr>
          <w:rFonts w:ascii="Calibri" w:eastAsia="Calibri" w:hAnsi="Calibri" w:cs="Calibri"/>
          <w:w w:val="102"/>
          <w:position w:val="1"/>
          <w:sz w:val="39"/>
          <w:szCs w:val="39"/>
        </w:rPr>
        <w:t>or</w:t>
      </w:r>
      <w:r>
        <w:rPr>
          <w:rFonts w:ascii="Calibri" w:eastAsia="Calibri" w:hAnsi="Calibri" w:cs="Calibri"/>
          <w:position w:val="1"/>
          <w:sz w:val="39"/>
          <w:szCs w:val="39"/>
        </w:rPr>
        <w:t xml:space="preserve"> </w:t>
      </w:r>
      <w:r>
        <w:rPr>
          <w:rFonts w:ascii="Calibri" w:eastAsia="Calibri" w:hAnsi="Calibri" w:cs="Calibri"/>
          <w:w w:val="102"/>
          <w:position w:val="1"/>
          <w:sz w:val="39"/>
          <w:szCs w:val="39"/>
        </w:rPr>
        <w:t>Methodology</w:t>
      </w:r>
    </w:p>
    <w:p w14:paraId="5F0F0B69" w14:textId="77777777" w:rsidR="005F0873" w:rsidRDefault="003C78A1">
      <w:pPr>
        <w:spacing w:before="54"/>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5F35B5A7" w14:textId="77777777" w:rsidR="005F0873" w:rsidRDefault="003C78A1">
      <w:pPr>
        <w:spacing w:before="19" w:line="261" w:lineRule="auto"/>
        <w:ind w:left="100" w:right="174"/>
        <w:rPr>
          <w:rFonts w:ascii="Calibri" w:eastAsia="Calibri" w:hAnsi="Calibri" w:cs="Calibri"/>
          <w:sz w:val="22"/>
          <w:szCs w:val="22"/>
        </w:rPr>
      </w:pPr>
      <w:r>
        <w:rPr>
          <w:rFonts w:ascii="Calibri" w:eastAsia="Calibri" w:hAnsi="Calibri" w:cs="Calibri"/>
          <w:color w:val="1E4E78"/>
          <w:sz w:val="22"/>
          <w:szCs w:val="22"/>
        </w:rPr>
        <w:t xml:space="preserve">Now you must tell your examination team what you are going by answering the question -- </w:t>
      </w:r>
      <w:r>
        <w:rPr>
          <w:rFonts w:ascii="Calibri" w:eastAsia="Calibri" w:hAnsi="Calibri" w:cs="Calibri"/>
          <w:b/>
          <w:color w:val="1E4E78"/>
          <w:sz w:val="22"/>
          <w:szCs w:val="22"/>
        </w:rPr>
        <w:t>how are you going to undertake the project?</w:t>
      </w:r>
    </w:p>
    <w:p w14:paraId="2A86A0D6" w14:textId="77777777" w:rsidR="005F0873" w:rsidRDefault="005F0873">
      <w:pPr>
        <w:spacing w:before="8" w:line="280" w:lineRule="exact"/>
        <w:rPr>
          <w:sz w:val="28"/>
          <w:szCs w:val="28"/>
        </w:rPr>
      </w:pPr>
    </w:p>
    <w:p w14:paraId="09D4EB11" w14:textId="77777777" w:rsidR="005F0873" w:rsidRDefault="003C78A1">
      <w:pPr>
        <w:spacing w:line="259" w:lineRule="auto"/>
        <w:ind w:left="100" w:right="203"/>
        <w:jc w:val="both"/>
        <w:rPr>
          <w:rFonts w:ascii="Calibri" w:eastAsia="Calibri" w:hAnsi="Calibri" w:cs="Calibri"/>
          <w:sz w:val="22"/>
          <w:szCs w:val="22"/>
        </w:rPr>
      </w:pPr>
      <w:r>
        <w:rPr>
          <w:rFonts w:ascii="Calibri" w:eastAsia="Calibri" w:hAnsi="Calibri" w:cs="Calibri"/>
          <w:color w:val="1E4E78"/>
          <w:sz w:val="22"/>
          <w:szCs w:val="22"/>
        </w:rPr>
        <w:t>The aim of this section is to explain to your reader the work you are going to undertake. Depending on whether the project is more build or research-focused, this section can take one of the following forms.</w:t>
      </w:r>
    </w:p>
    <w:p w14:paraId="484A9CEE" w14:textId="77777777" w:rsidR="005F0873" w:rsidRDefault="005F0873">
      <w:pPr>
        <w:spacing w:before="5" w:line="160" w:lineRule="exact"/>
        <w:rPr>
          <w:sz w:val="16"/>
          <w:szCs w:val="16"/>
        </w:rPr>
      </w:pPr>
    </w:p>
    <w:p w14:paraId="71732150"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 xml:space="preserve">Design </w:t>
      </w:r>
      <w:r>
        <w:rPr>
          <w:rFonts w:ascii="Calibri" w:eastAsia="Calibri" w:hAnsi="Calibri" w:cs="Calibri"/>
          <w:color w:val="1E4E78"/>
          <w:sz w:val="22"/>
          <w:szCs w:val="22"/>
        </w:rPr>
        <w:t>(for build or investigation-oriented projects)</w:t>
      </w:r>
    </w:p>
    <w:p w14:paraId="68D1E582" w14:textId="77777777" w:rsidR="005F0873" w:rsidRDefault="003C78A1">
      <w:pPr>
        <w:spacing w:before="19" w:line="259" w:lineRule="auto"/>
        <w:ind w:left="100" w:right="84"/>
        <w:rPr>
          <w:rFonts w:ascii="Calibri" w:eastAsia="Calibri" w:hAnsi="Calibri" w:cs="Calibri"/>
          <w:sz w:val="22"/>
          <w:szCs w:val="22"/>
        </w:rPr>
      </w:pPr>
      <w:r>
        <w:rPr>
          <w:rFonts w:ascii="Calibri" w:eastAsia="Calibri" w:hAnsi="Calibri" w:cs="Calibri"/>
          <w:color w:val="1E4E78"/>
          <w:sz w:val="22"/>
          <w:szCs w:val="22"/>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75E9859" w14:textId="77777777" w:rsidR="005F0873" w:rsidRDefault="005F0873">
      <w:pPr>
        <w:spacing w:before="5" w:line="160" w:lineRule="exact"/>
        <w:rPr>
          <w:sz w:val="16"/>
          <w:szCs w:val="16"/>
        </w:rPr>
      </w:pPr>
    </w:p>
    <w:p w14:paraId="63076C4A"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 xml:space="preserve">Methodology </w:t>
      </w:r>
      <w:r>
        <w:rPr>
          <w:rFonts w:ascii="Calibri" w:eastAsia="Calibri" w:hAnsi="Calibri" w:cs="Calibri"/>
          <w:color w:val="1E4E78"/>
          <w:sz w:val="22"/>
          <w:szCs w:val="22"/>
        </w:rPr>
        <w:t>(for research or investigation-oriented projects)</w:t>
      </w:r>
    </w:p>
    <w:p w14:paraId="2ED24A8B" w14:textId="77777777" w:rsidR="005F0873" w:rsidRDefault="003C78A1">
      <w:pPr>
        <w:spacing w:before="19" w:line="259" w:lineRule="auto"/>
        <w:ind w:left="100" w:right="92"/>
        <w:rPr>
          <w:rFonts w:ascii="Calibri" w:eastAsia="Calibri" w:hAnsi="Calibri" w:cs="Calibri"/>
          <w:sz w:val="22"/>
          <w:szCs w:val="22"/>
        </w:rPr>
      </w:pPr>
      <w:r>
        <w:rPr>
          <w:rFonts w:ascii="Calibri" w:eastAsia="Calibri" w:hAnsi="Calibri" w:cs="Calibri"/>
          <w:color w:val="1E4E78"/>
          <w:sz w:val="22"/>
          <w:szCs w:val="22"/>
        </w:rPr>
        <w:t>If your project is research-focused, then you need to define the particular research methodology you are using to gather and assess data. Typically, this will involve some sort of data gathering process and statistical analysis of results. However, you should also describe the tools (e.g., technologies)</w:t>
      </w:r>
    </w:p>
    <w:p w14:paraId="54829368" w14:textId="77777777" w:rsidR="005F0873" w:rsidRDefault="003C78A1">
      <w:pPr>
        <w:spacing w:before="1"/>
        <w:ind w:left="100"/>
        <w:rPr>
          <w:rFonts w:ascii="Calibri" w:eastAsia="Calibri" w:hAnsi="Calibri" w:cs="Calibri"/>
          <w:sz w:val="22"/>
          <w:szCs w:val="22"/>
        </w:rPr>
      </w:pPr>
      <w:r>
        <w:rPr>
          <w:rFonts w:ascii="Calibri" w:eastAsia="Calibri" w:hAnsi="Calibri" w:cs="Calibri"/>
          <w:color w:val="1E4E78"/>
          <w:sz w:val="22"/>
          <w:szCs w:val="22"/>
        </w:rPr>
        <w:t>that you will use as well.</w:t>
      </w:r>
    </w:p>
    <w:p w14:paraId="305DDF9D" w14:textId="77777777" w:rsidR="005F0873" w:rsidRDefault="005F0873">
      <w:pPr>
        <w:spacing w:before="3" w:line="180" w:lineRule="exact"/>
        <w:rPr>
          <w:sz w:val="18"/>
          <w:szCs w:val="18"/>
        </w:rPr>
      </w:pPr>
    </w:p>
    <w:p w14:paraId="1C5853EB" w14:textId="77777777" w:rsidR="005F0873" w:rsidRDefault="003C78A1">
      <w:pPr>
        <w:ind w:left="100"/>
        <w:rPr>
          <w:rFonts w:ascii="Calibri" w:eastAsia="Calibri" w:hAnsi="Calibri" w:cs="Calibri"/>
          <w:sz w:val="22"/>
          <w:szCs w:val="22"/>
        </w:rPr>
      </w:pPr>
      <w:r>
        <w:rPr>
          <w:rFonts w:ascii="Calibri" w:eastAsia="Calibri" w:hAnsi="Calibri" w:cs="Calibri"/>
          <w:b/>
          <w:color w:val="1E4E78"/>
          <w:sz w:val="22"/>
          <w:szCs w:val="22"/>
        </w:rPr>
        <w:t>Alternative Approaches</w:t>
      </w:r>
    </w:p>
    <w:p w14:paraId="03981599" w14:textId="77777777" w:rsidR="005F0873" w:rsidRDefault="003C78A1">
      <w:pPr>
        <w:spacing w:before="19" w:line="258" w:lineRule="auto"/>
        <w:ind w:left="100" w:right="77"/>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7C813D09" w14:textId="77777777" w:rsidR="005F0873" w:rsidRDefault="005F0873">
      <w:pPr>
        <w:spacing w:before="5" w:line="140" w:lineRule="exact"/>
        <w:rPr>
          <w:sz w:val="15"/>
          <w:szCs w:val="15"/>
        </w:rPr>
      </w:pPr>
    </w:p>
    <w:p w14:paraId="050F73CA" w14:textId="77777777" w:rsidR="005F0873" w:rsidRDefault="005F0873">
      <w:pPr>
        <w:spacing w:line="200" w:lineRule="exact"/>
      </w:pPr>
    </w:p>
    <w:p w14:paraId="3CD9C70D" w14:textId="77777777" w:rsidR="005F0873" w:rsidRDefault="005F0873">
      <w:pPr>
        <w:spacing w:line="200" w:lineRule="exact"/>
      </w:pPr>
    </w:p>
    <w:p w14:paraId="09B6202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4.</w:t>
      </w:r>
      <w:r>
        <w:rPr>
          <w:rFonts w:ascii="Calibri" w:eastAsia="Calibri" w:hAnsi="Calibri" w:cs="Calibri"/>
          <w:position w:val="1"/>
          <w:sz w:val="39"/>
          <w:szCs w:val="39"/>
        </w:rPr>
        <w:t xml:space="preserve"> </w:t>
      </w:r>
      <w:r>
        <w:rPr>
          <w:rFonts w:ascii="Calibri" w:eastAsia="Calibri" w:hAnsi="Calibri" w:cs="Calibri"/>
          <w:w w:val="102"/>
          <w:position w:val="1"/>
          <w:sz w:val="39"/>
          <w:szCs w:val="39"/>
        </w:rPr>
        <w:t>Implementation</w:t>
      </w:r>
      <w:r>
        <w:rPr>
          <w:rFonts w:ascii="Calibri" w:eastAsia="Calibri" w:hAnsi="Calibri" w:cs="Calibri"/>
          <w:position w:val="1"/>
          <w:sz w:val="39"/>
          <w:szCs w:val="39"/>
        </w:rPr>
        <w:t xml:space="preserve"> </w:t>
      </w:r>
      <w:r>
        <w:rPr>
          <w:rFonts w:ascii="Calibri" w:eastAsia="Calibri" w:hAnsi="Calibri" w:cs="Calibri"/>
          <w:w w:val="102"/>
          <w:position w:val="1"/>
          <w:sz w:val="39"/>
          <w:szCs w:val="39"/>
        </w:rPr>
        <w:t>or</w:t>
      </w:r>
      <w:r>
        <w:rPr>
          <w:rFonts w:ascii="Calibri" w:eastAsia="Calibri" w:hAnsi="Calibri" w:cs="Calibri"/>
          <w:position w:val="1"/>
          <w:sz w:val="39"/>
          <w:szCs w:val="39"/>
        </w:rPr>
        <w:t xml:space="preserve"> </w:t>
      </w:r>
      <w:r>
        <w:rPr>
          <w:rFonts w:ascii="Calibri" w:eastAsia="Calibri" w:hAnsi="Calibri" w:cs="Calibri"/>
          <w:w w:val="102"/>
          <w:position w:val="1"/>
          <w:sz w:val="39"/>
          <w:szCs w:val="39"/>
        </w:rPr>
        <w:t>Results</w:t>
      </w:r>
    </w:p>
    <w:p w14:paraId="2AFD521D"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5343EE5D" w14:textId="77777777" w:rsidR="005F0873" w:rsidRDefault="005F0873">
      <w:pPr>
        <w:spacing w:before="6" w:line="160" w:lineRule="exact"/>
        <w:rPr>
          <w:sz w:val="16"/>
          <w:szCs w:val="16"/>
        </w:rPr>
      </w:pPr>
    </w:p>
    <w:p w14:paraId="701C38BA"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Once the examination team know what you planned to do, you must tell them what happened --</w:t>
      </w:r>
    </w:p>
    <w:p w14:paraId="05B93AB3" w14:textId="77777777" w:rsidR="005F0873" w:rsidRDefault="003C78A1">
      <w:pPr>
        <w:spacing w:before="24"/>
        <w:ind w:left="100"/>
        <w:rPr>
          <w:rFonts w:ascii="Calibri" w:eastAsia="Calibri" w:hAnsi="Calibri" w:cs="Calibri"/>
          <w:sz w:val="22"/>
          <w:szCs w:val="22"/>
        </w:rPr>
      </w:pPr>
      <w:r>
        <w:rPr>
          <w:rFonts w:ascii="Calibri" w:eastAsia="Calibri" w:hAnsi="Calibri" w:cs="Calibri"/>
          <w:b/>
          <w:color w:val="1E4E78"/>
          <w:sz w:val="22"/>
          <w:szCs w:val="22"/>
        </w:rPr>
        <w:t>What was the outcome of the work you undertook in the project?</w:t>
      </w:r>
    </w:p>
    <w:p w14:paraId="2E0D93B6" w14:textId="77777777" w:rsidR="005F0873" w:rsidRDefault="005F0873">
      <w:pPr>
        <w:spacing w:before="3" w:line="180" w:lineRule="exact"/>
        <w:rPr>
          <w:sz w:val="18"/>
          <w:szCs w:val="18"/>
        </w:rPr>
      </w:pPr>
    </w:p>
    <w:p w14:paraId="59E866D0" w14:textId="77777777" w:rsidR="005F0873" w:rsidRDefault="003C78A1">
      <w:pPr>
        <w:spacing w:line="257" w:lineRule="auto"/>
        <w:ind w:left="100" w:right="162"/>
        <w:rPr>
          <w:rFonts w:ascii="Calibri" w:eastAsia="Calibri" w:hAnsi="Calibri" w:cs="Calibri"/>
          <w:sz w:val="22"/>
          <w:szCs w:val="22"/>
        </w:rPr>
      </w:pPr>
      <w:r>
        <w:rPr>
          <w:rFonts w:ascii="Calibri" w:eastAsia="Calibri" w:hAnsi="Calibri" w:cs="Calibri"/>
          <w:color w:val="1E4E78"/>
          <w:sz w:val="22"/>
          <w:szCs w:val="22"/>
        </w:rPr>
        <w:t xml:space="preserve">A build or investigative project will discuss the implementation. </w:t>
      </w:r>
      <w:r>
        <w:rPr>
          <w:rFonts w:ascii="Calibri" w:eastAsia="Calibri" w:hAnsi="Calibri" w:cs="Calibri"/>
          <w:b/>
          <w:color w:val="1E4E78"/>
          <w:sz w:val="22"/>
          <w:szCs w:val="22"/>
        </w:rPr>
        <w:t xml:space="preserve">Do not just paste in lines of code to your report and call that an implementation! Your report should feature minimum code to only discuss points. </w:t>
      </w:r>
      <w:r>
        <w:rPr>
          <w:rFonts w:ascii="Calibri" w:eastAsia="Calibri" w:hAnsi="Calibri" w:cs="Calibri"/>
          <w:color w:val="1E4E78"/>
          <w:sz w:val="22"/>
          <w:szCs w:val="22"/>
        </w:rPr>
        <w:t>The idea for implementation is to describe how the design has actually turned out.</w:t>
      </w:r>
    </w:p>
    <w:p w14:paraId="43BD0E28" w14:textId="77777777" w:rsidR="005F0873" w:rsidRDefault="005F0873">
      <w:pPr>
        <w:spacing w:before="7" w:line="160" w:lineRule="exact"/>
        <w:rPr>
          <w:sz w:val="16"/>
          <w:szCs w:val="16"/>
        </w:rPr>
      </w:pPr>
    </w:p>
    <w:p w14:paraId="46D4F124" w14:textId="77777777" w:rsidR="005F0873" w:rsidRDefault="003C78A1">
      <w:pPr>
        <w:spacing w:line="259" w:lineRule="auto"/>
        <w:ind w:left="100" w:right="188"/>
        <w:rPr>
          <w:rFonts w:ascii="Calibri" w:eastAsia="Calibri" w:hAnsi="Calibri" w:cs="Calibri"/>
          <w:sz w:val="22"/>
          <w:szCs w:val="22"/>
        </w:rPr>
      </w:pPr>
      <w:r>
        <w:rPr>
          <w:rFonts w:ascii="Calibri" w:eastAsia="Calibri" w:hAnsi="Calibri" w:cs="Calibri"/>
          <w:color w:val="1E4E78"/>
          <w:sz w:val="22"/>
          <w:szCs w:val="22"/>
        </w:rPr>
        <w:t>A research or investigative project will present the results from performing the methodology. These results must be correctly presented, using appropriate tables, charts, and statistical tests that suit the nature of the project. Results should be summarised, and any findings clearly presented.</w:t>
      </w:r>
    </w:p>
    <w:p w14:paraId="7233DF65" w14:textId="77777777" w:rsidR="005F0873" w:rsidRDefault="005F0873">
      <w:pPr>
        <w:spacing w:line="200" w:lineRule="exact"/>
      </w:pPr>
    </w:p>
    <w:p w14:paraId="4B0E266B" w14:textId="77777777" w:rsidR="005F0873" w:rsidRDefault="005F0873">
      <w:pPr>
        <w:spacing w:line="200" w:lineRule="exact"/>
      </w:pPr>
    </w:p>
    <w:p w14:paraId="78E4B31B" w14:textId="77777777" w:rsidR="005F0873" w:rsidRDefault="005F0873">
      <w:pPr>
        <w:spacing w:before="10" w:line="200" w:lineRule="exact"/>
      </w:pPr>
    </w:p>
    <w:p w14:paraId="78B803A6"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Evaluation</w:t>
      </w:r>
    </w:p>
    <w:p w14:paraId="4670E66C"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7444A575" w14:textId="77777777" w:rsidR="005F0873" w:rsidRDefault="005F0873">
      <w:pPr>
        <w:spacing w:line="160" w:lineRule="exact"/>
        <w:rPr>
          <w:sz w:val="17"/>
          <w:szCs w:val="17"/>
        </w:rPr>
      </w:pPr>
    </w:p>
    <w:p w14:paraId="088C6CBF" w14:textId="77777777" w:rsidR="005F0873" w:rsidRDefault="003C78A1">
      <w:pPr>
        <w:spacing w:before="18" w:line="257" w:lineRule="auto"/>
        <w:ind w:left="100" w:right="186"/>
        <w:rPr>
          <w:rFonts w:ascii="Calibri" w:eastAsia="Calibri" w:hAnsi="Calibri" w:cs="Calibri"/>
          <w:sz w:val="22"/>
          <w:szCs w:val="22"/>
        </w:rPr>
      </w:pPr>
      <w:r>
        <w:rPr>
          <w:rFonts w:ascii="Calibri" w:eastAsia="Calibri" w:hAnsi="Calibri" w:cs="Calibri"/>
          <w:color w:val="1E4E78"/>
          <w:sz w:val="22"/>
          <w:szCs w:val="22"/>
        </w:rPr>
        <w:t xml:space="preserve">The examination team now need to know how well the project went -- </w:t>
      </w:r>
      <w:r>
        <w:rPr>
          <w:rFonts w:ascii="Calibri" w:eastAsia="Calibri" w:hAnsi="Calibri" w:cs="Calibri"/>
          <w:b/>
          <w:color w:val="1E4E78"/>
          <w:sz w:val="22"/>
          <w:szCs w:val="22"/>
        </w:rPr>
        <w:t>How good was the outcome from the project?</w:t>
      </w:r>
    </w:p>
    <w:p w14:paraId="0E349CF4" w14:textId="77777777" w:rsidR="005F0873" w:rsidRDefault="005F0873">
      <w:pPr>
        <w:spacing w:before="7" w:line="160" w:lineRule="exact"/>
        <w:rPr>
          <w:sz w:val="16"/>
          <w:szCs w:val="16"/>
        </w:rPr>
      </w:pPr>
    </w:p>
    <w:p w14:paraId="1375EDA6" w14:textId="77777777" w:rsidR="005F0873" w:rsidRDefault="003C78A1">
      <w:pPr>
        <w:spacing w:line="259" w:lineRule="auto"/>
        <w:ind w:left="100" w:right="371"/>
        <w:rPr>
          <w:rFonts w:ascii="Calibri" w:eastAsia="Calibri" w:hAnsi="Calibri" w:cs="Calibri"/>
          <w:sz w:val="22"/>
          <w:szCs w:val="22"/>
        </w:rPr>
      </w:pPr>
      <w:r>
        <w:rPr>
          <w:rFonts w:ascii="Calibri" w:eastAsia="Calibri" w:hAnsi="Calibri" w:cs="Calibri"/>
          <w:color w:val="1E4E78"/>
          <w:sz w:val="22"/>
          <w:szCs w:val="22"/>
        </w:rPr>
        <w:t xml:space="preserve">Evaluation is an important element of any project. You must tell your reader how good the final deliverable is. </w:t>
      </w:r>
      <w:r>
        <w:rPr>
          <w:rFonts w:ascii="Calibri" w:eastAsia="Calibri" w:hAnsi="Calibri" w:cs="Calibri"/>
          <w:b/>
          <w:color w:val="1E4E78"/>
          <w:sz w:val="22"/>
          <w:szCs w:val="22"/>
        </w:rPr>
        <w:t xml:space="preserve">Your project does not have to be perfect -- indeed the outcomes might have been bad. </w:t>
      </w:r>
      <w:r>
        <w:rPr>
          <w:rFonts w:ascii="Calibri" w:eastAsia="Calibri" w:hAnsi="Calibri" w:cs="Calibri"/>
          <w:color w:val="1E4E78"/>
          <w:sz w:val="22"/>
          <w:szCs w:val="22"/>
        </w:rPr>
        <w:t>The point is you must evaluate the outcome and discuss its strengths and weaknesses.</w:t>
      </w:r>
    </w:p>
    <w:p w14:paraId="2E2AA4D7" w14:textId="77777777" w:rsidR="005F0873" w:rsidRDefault="005F0873">
      <w:pPr>
        <w:spacing w:line="160" w:lineRule="exact"/>
        <w:rPr>
          <w:sz w:val="16"/>
          <w:szCs w:val="16"/>
        </w:rPr>
      </w:pPr>
    </w:p>
    <w:p w14:paraId="3502940A" w14:textId="77777777" w:rsidR="005F0873" w:rsidRDefault="003C78A1">
      <w:pPr>
        <w:spacing w:line="259" w:lineRule="auto"/>
        <w:ind w:left="100" w:right="163"/>
        <w:rPr>
          <w:rFonts w:ascii="Calibri" w:eastAsia="Calibri" w:hAnsi="Calibri" w:cs="Calibri"/>
          <w:sz w:val="22"/>
          <w:szCs w:val="22"/>
        </w:rPr>
      </w:pPr>
      <w:r>
        <w:rPr>
          <w:rFonts w:ascii="Calibri" w:eastAsia="Calibri" w:hAnsi="Calibri" w:cs="Calibri"/>
          <w:color w:val="1E4E78"/>
          <w:sz w:val="22"/>
          <w:szCs w:val="22"/>
        </w:rPr>
        <w:t xml:space="preserve">A key element of this section is a reflection on the aims and objectives set out at the start of the project, and how well these have been met. </w:t>
      </w:r>
      <w:r>
        <w:rPr>
          <w:rFonts w:ascii="Calibri" w:eastAsia="Calibri" w:hAnsi="Calibri" w:cs="Calibri"/>
          <w:b/>
          <w:color w:val="1E4E78"/>
          <w:sz w:val="22"/>
          <w:szCs w:val="22"/>
        </w:rPr>
        <w:t xml:space="preserve">Again, it is possible not to achieve an aim or objective. </w:t>
      </w:r>
      <w:r>
        <w:rPr>
          <w:rFonts w:ascii="Calibri" w:eastAsia="Calibri" w:hAnsi="Calibri" w:cs="Calibri"/>
          <w:color w:val="1E4E78"/>
          <w:sz w:val="22"/>
          <w:szCs w:val="22"/>
        </w:rPr>
        <w:t>The point is you evaluate how well you did meet your goals.</w:t>
      </w:r>
    </w:p>
    <w:p w14:paraId="3EF6057F" w14:textId="77777777" w:rsidR="005F0873" w:rsidRDefault="005F0873">
      <w:pPr>
        <w:spacing w:line="200" w:lineRule="exact"/>
      </w:pPr>
    </w:p>
    <w:p w14:paraId="7F3DA602" w14:textId="77777777" w:rsidR="005F0873" w:rsidRDefault="005F0873">
      <w:pPr>
        <w:spacing w:line="200" w:lineRule="exact"/>
      </w:pPr>
    </w:p>
    <w:p w14:paraId="7B16A8DD" w14:textId="77777777" w:rsidR="005F0873" w:rsidRDefault="005F0873">
      <w:pPr>
        <w:spacing w:before="5" w:line="220" w:lineRule="exact"/>
        <w:rPr>
          <w:sz w:val="22"/>
          <w:szCs w:val="22"/>
        </w:rPr>
      </w:pPr>
    </w:p>
    <w:p w14:paraId="2F591628"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Related Work</w:t>
      </w:r>
    </w:p>
    <w:p w14:paraId="07B3B75B"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148DC1BA" w14:textId="77777777" w:rsidR="005F0873" w:rsidRDefault="005F0873">
      <w:pPr>
        <w:spacing w:before="6" w:line="160" w:lineRule="exact"/>
        <w:rPr>
          <w:sz w:val="16"/>
          <w:szCs w:val="16"/>
        </w:rPr>
      </w:pPr>
    </w:p>
    <w:p w14:paraId="1D4DC1BB"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 xml:space="preserve">Answer the question -- </w:t>
      </w:r>
      <w:r>
        <w:rPr>
          <w:rFonts w:ascii="Calibri" w:eastAsia="Calibri" w:hAnsi="Calibri" w:cs="Calibri"/>
          <w:b/>
          <w:color w:val="1E4E78"/>
          <w:sz w:val="22"/>
          <w:szCs w:val="22"/>
        </w:rPr>
        <w:t>Who else has done something similar and how does my work compare?</w:t>
      </w:r>
    </w:p>
    <w:p w14:paraId="4B0DEF83" w14:textId="77777777" w:rsidR="005F0873" w:rsidRDefault="005F0873">
      <w:pPr>
        <w:spacing w:before="3" w:line="180" w:lineRule="exact"/>
        <w:rPr>
          <w:sz w:val="18"/>
          <w:szCs w:val="18"/>
        </w:rPr>
      </w:pPr>
    </w:p>
    <w:p w14:paraId="70AA407D" w14:textId="77777777" w:rsidR="005F0873" w:rsidRDefault="003C78A1">
      <w:pPr>
        <w:spacing w:line="258" w:lineRule="auto"/>
        <w:ind w:left="100" w:right="159"/>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4E78FBB0" w14:textId="77777777" w:rsidR="005F0873" w:rsidRDefault="005F0873">
      <w:pPr>
        <w:spacing w:before="5" w:line="140" w:lineRule="exact"/>
        <w:rPr>
          <w:sz w:val="15"/>
          <w:szCs w:val="15"/>
        </w:rPr>
      </w:pPr>
    </w:p>
    <w:p w14:paraId="125C6795" w14:textId="77777777" w:rsidR="005F0873" w:rsidRDefault="005F0873">
      <w:pPr>
        <w:spacing w:line="200" w:lineRule="exact"/>
      </w:pPr>
    </w:p>
    <w:p w14:paraId="7DFE6E08" w14:textId="77777777" w:rsidR="005F0873" w:rsidRDefault="005F0873">
      <w:pPr>
        <w:spacing w:line="200" w:lineRule="exact"/>
      </w:pPr>
    </w:p>
    <w:p w14:paraId="24D01DD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5.</w:t>
      </w:r>
      <w:r>
        <w:rPr>
          <w:rFonts w:ascii="Calibri" w:eastAsia="Calibri" w:hAnsi="Calibri" w:cs="Calibri"/>
          <w:position w:val="1"/>
          <w:sz w:val="39"/>
          <w:szCs w:val="39"/>
        </w:rPr>
        <w:t xml:space="preserve"> </w:t>
      </w:r>
      <w:r>
        <w:rPr>
          <w:rFonts w:ascii="Calibri" w:eastAsia="Calibri" w:hAnsi="Calibri" w:cs="Calibri"/>
          <w:w w:val="102"/>
          <w:position w:val="1"/>
          <w:sz w:val="39"/>
          <w:szCs w:val="39"/>
        </w:rPr>
        <w:t>Conclusion</w:t>
      </w:r>
    </w:p>
    <w:p w14:paraId="5F16BC51"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06435422" w14:textId="77777777" w:rsidR="005F0873" w:rsidRDefault="005F0873">
      <w:pPr>
        <w:spacing w:before="6" w:line="160" w:lineRule="exact"/>
        <w:rPr>
          <w:sz w:val="16"/>
          <w:szCs w:val="16"/>
        </w:rPr>
      </w:pPr>
    </w:p>
    <w:p w14:paraId="5FFF549F" w14:textId="77777777" w:rsidR="005F0873" w:rsidRDefault="003C78A1">
      <w:pPr>
        <w:spacing w:before="18" w:line="261" w:lineRule="auto"/>
        <w:ind w:left="100" w:right="278"/>
        <w:rPr>
          <w:rFonts w:ascii="Calibri" w:eastAsia="Calibri" w:hAnsi="Calibri" w:cs="Calibri"/>
          <w:sz w:val="22"/>
          <w:szCs w:val="22"/>
        </w:rPr>
      </w:pPr>
      <w:r>
        <w:rPr>
          <w:rFonts w:ascii="Calibri" w:eastAsia="Calibri" w:hAnsi="Calibri" w:cs="Calibri"/>
          <w:color w:val="1E4E78"/>
          <w:sz w:val="22"/>
          <w:szCs w:val="22"/>
        </w:rPr>
        <w:t>The conclusion summarises the project. You need to highlight your key outputs and/or discoveries. There are some particular subsections that must appear in your conclusion.</w:t>
      </w:r>
    </w:p>
    <w:p w14:paraId="615E4169" w14:textId="77777777" w:rsidR="005F0873" w:rsidRDefault="005F0873">
      <w:pPr>
        <w:spacing w:line="200" w:lineRule="exact"/>
      </w:pPr>
    </w:p>
    <w:p w14:paraId="78003754" w14:textId="77777777" w:rsidR="005F0873" w:rsidRDefault="005F0873">
      <w:pPr>
        <w:spacing w:line="200" w:lineRule="exact"/>
      </w:pPr>
    </w:p>
    <w:p w14:paraId="3B5777B8" w14:textId="77777777" w:rsidR="005F0873" w:rsidRDefault="005F0873">
      <w:pPr>
        <w:spacing w:before="18" w:line="200" w:lineRule="exact"/>
      </w:pPr>
    </w:p>
    <w:p w14:paraId="25989E65"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Reflection</w:t>
      </w:r>
    </w:p>
    <w:p w14:paraId="6B014648" w14:textId="77777777" w:rsidR="005F0873" w:rsidRDefault="003C78A1">
      <w:pPr>
        <w:spacing w:before="37"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2AF21DD6" w14:textId="77777777" w:rsidR="005F0873" w:rsidRDefault="005F0873">
      <w:pPr>
        <w:spacing w:before="6" w:line="160" w:lineRule="exact"/>
        <w:rPr>
          <w:sz w:val="16"/>
          <w:szCs w:val="16"/>
        </w:rPr>
      </w:pPr>
    </w:p>
    <w:p w14:paraId="256F60F4" w14:textId="77777777" w:rsidR="005F0873" w:rsidRDefault="003C78A1">
      <w:pPr>
        <w:spacing w:before="18" w:line="259" w:lineRule="auto"/>
        <w:ind w:left="100" w:right="179"/>
        <w:rPr>
          <w:rFonts w:ascii="Calibri" w:eastAsia="Calibri" w:hAnsi="Calibri" w:cs="Calibri"/>
          <w:sz w:val="22"/>
          <w:szCs w:val="22"/>
        </w:rPr>
      </w:pPr>
      <w:r>
        <w:rPr>
          <w:rFonts w:ascii="Calibri" w:eastAsia="Calibri" w:hAnsi="Calibri" w:cs="Calibri"/>
          <w:color w:val="1E4E78"/>
          <w:sz w:val="22"/>
          <w:szCs w:val="22"/>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3CE72BAF" w14:textId="77777777" w:rsidR="005F0873" w:rsidRDefault="005F0873">
      <w:pPr>
        <w:spacing w:before="5" w:line="160" w:lineRule="exact"/>
        <w:rPr>
          <w:sz w:val="16"/>
          <w:szCs w:val="16"/>
        </w:rPr>
      </w:pPr>
    </w:p>
    <w:p w14:paraId="0B83B783" w14:textId="77777777" w:rsidR="005F0873" w:rsidRDefault="003C78A1">
      <w:pPr>
        <w:spacing w:line="258" w:lineRule="auto"/>
        <w:ind w:left="100" w:right="272"/>
        <w:rPr>
          <w:rFonts w:ascii="Calibri" w:eastAsia="Calibri" w:hAnsi="Calibri" w:cs="Calibri"/>
          <w:sz w:val="22"/>
          <w:szCs w:val="22"/>
        </w:rPr>
      </w:pPr>
      <w:r>
        <w:rPr>
          <w:rFonts w:ascii="Calibri" w:eastAsia="Calibri" w:hAnsi="Calibri" w:cs="Calibri"/>
          <w:color w:val="1E4E78"/>
          <w:sz w:val="22"/>
          <w:szCs w:val="22"/>
        </w:rPr>
        <w:t xml:space="preserve">A common approach many students take in this section is to claim poor time management. </w:t>
      </w:r>
      <w:r>
        <w:rPr>
          <w:rFonts w:ascii="Calibri" w:eastAsia="Calibri" w:hAnsi="Calibri" w:cs="Calibri"/>
          <w:b/>
          <w:color w:val="1E4E78"/>
          <w:sz w:val="22"/>
          <w:szCs w:val="22"/>
        </w:rPr>
        <w:t xml:space="preserve">Poor time management is rarely a problem unless you had too much to do in the project. </w:t>
      </w:r>
      <w:r>
        <w:rPr>
          <w:rFonts w:ascii="Calibri" w:eastAsia="Calibri" w:hAnsi="Calibri" w:cs="Calibri"/>
          <w:color w:val="1E4E78"/>
          <w:sz w:val="22"/>
          <w:szCs w:val="22"/>
        </w:rPr>
        <w:t>Normally, what is called poor time management is poor organisation, planning, and motivation. Being honest in your reflection will help you understand how you can improve these issues rather than focusing on time management issues</w:t>
      </w:r>
      <w:r>
        <w:rPr>
          <w:rFonts w:ascii="Calibri" w:eastAsia="Calibri" w:hAnsi="Calibri" w:cs="Calibri"/>
          <w:color w:val="000000"/>
          <w:sz w:val="22"/>
          <w:szCs w:val="22"/>
        </w:rPr>
        <w:t>.</w:t>
      </w:r>
    </w:p>
    <w:p w14:paraId="5723D562" w14:textId="77777777" w:rsidR="005F0873" w:rsidRDefault="005F0873">
      <w:pPr>
        <w:spacing w:line="200" w:lineRule="exact"/>
      </w:pPr>
    </w:p>
    <w:p w14:paraId="14BE04AB" w14:textId="77777777" w:rsidR="005F0873" w:rsidRDefault="005F0873">
      <w:pPr>
        <w:spacing w:line="200" w:lineRule="exact"/>
      </w:pPr>
    </w:p>
    <w:p w14:paraId="58C5D575" w14:textId="77777777" w:rsidR="005F0873" w:rsidRDefault="005F0873">
      <w:pPr>
        <w:spacing w:before="5" w:line="220" w:lineRule="exact"/>
        <w:rPr>
          <w:sz w:val="22"/>
          <w:szCs w:val="22"/>
        </w:rPr>
      </w:pPr>
    </w:p>
    <w:p w14:paraId="389AD254" w14:textId="77777777" w:rsidR="005F0873" w:rsidRDefault="003C78A1">
      <w:pPr>
        <w:ind w:left="100"/>
        <w:rPr>
          <w:rFonts w:ascii="Calibri" w:eastAsia="Calibri" w:hAnsi="Calibri" w:cs="Calibri"/>
          <w:sz w:val="32"/>
          <w:szCs w:val="32"/>
        </w:rPr>
      </w:pPr>
      <w:r>
        <w:rPr>
          <w:rFonts w:ascii="Calibri" w:eastAsia="Calibri" w:hAnsi="Calibri" w:cs="Calibri"/>
          <w:sz w:val="32"/>
          <w:szCs w:val="32"/>
        </w:rPr>
        <w:t>Future Work</w:t>
      </w:r>
    </w:p>
    <w:p w14:paraId="2683BEC7" w14:textId="77777777" w:rsidR="005F0873" w:rsidRDefault="003C78A1">
      <w:pPr>
        <w:spacing w:before="33"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273A9F1A" w14:textId="77777777" w:rsidR="005F0873" w:rsidRDefault="005F0873">
      <w:pPr>
        <w:spacing w:line="160" w:lineRule="exact"/>
        <w:rPr>
          <w:sz w:val="17"/>
          <w:szCs w:val="17"/>
        </w:rPr>
      </w:pPr>
    </w:p>
    <w:p w14:paraId="0EF674E0"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 xml:space="preserve">Answer the question -- </w:t>
      </w:r>
      <w:r>
        <w:rPr>
          <w:rFonts w:ascii="Calibri" w:eastAsia="Calibri" w:hAnsi="Calibri" w:cs="Calibri"/>
          <w:b/>
          <w:color w:val="1E4E78"/>
          <w:sz w:val="22"/>
          <w:szCs w:val="22"/>
        </w:rPr>
        <w:t>What next?</w:t>
      </w:r>
    </w:p>
    <w:p w14:paraId="1FEE7358" w14:textId="77777777" w:rsidR="005F0873" w:rsidRDefault="005F0873">
      <w:pPr>
        <w:spacing w:before="8" w:line="160" w:lineRule="exact"/>
        <w:rPr>
          <w:sz w:val="17"/>
          <w:szCs w:val="17"/>
        </w:rPr>
      </w:pPr>
    </w:p>
    <w:p w14:paraId="19CBB2C4" w14:textId="77777777" w:rsidR="005F0873" w:rsidRDefault="003C78A1">
      <w:pPr>
        <w:spacing w:line="259" w:lineRule="auto"/>
        <w:ind w:left="100" w:right="477"/>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3695BABB" w14:textId="77777777" w:rsidR="005F0873" w:rsidRDefault="005F0873">
      <w:pPr>
        <w:spacing w:before="5" w:line="140" w:lineRule="exact"/>
        <w:rPr>
          <w:sz w:val="15"/>
          <w:szCs w:val="15"/>
        </w:rPr>
      </w:pPr>
    </w:p>
    <w:p w14:paraId="2929743F" w14:textId="77777777" w:rsidR="005F0873" w:rsidRDefault="005F0873">
      <w:pPr>
        <w:spacing w:line="200" w:lineRule="exact"/>
      </w:pPr>
    </w:p>
    <w:p w14:paraId="365D6656" w14:textId="77777777" w:rsidR="005F0873" w:rsidRDefault="005F0873">
      <w:pPr>
        <w:spacing w:line="200" w:lineRule="exact"/>
      </w:pPr>
    </w:p>
    <w:p w14:paraId="382BB5BA"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6.</w:t>
      </w:r>
      <w:r>
        <w:rPr>
          <w:rFonts w:ascii="Calibri" w:eastAsia="Calibri" w:hAnsi="Calibri" w:cs="Calibri"/>
          <w:position w:val="1"/>
          <w:sz w:val="39"/>
          <w:szCs w:val="39"/>
        </w:rPr>
        <w:t xml:space="preserve"> </w:t>
      </w:r>
      <w:r>
        <w:rPr>
          <w:rFonts w:ascii="Calibri" w:eastAsia="Calibri" w:hAnsi="Calibri" w:cs="Calibri"/>
          <w:w w:val="102"/>
          <w:position w:val="1"/>
          <w:sz w:val="39"/>
          <w:szCs w:val="39"/>
        </w:rPr>
        <w:t>References</w:t>
      </w:r>
    </w:p>
    <w:p w14:paraId="7FE77B28"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6E6C9E85" w14:textId="77777777" w:rsidR="005F0873" w:rsidRDefault="005F0873">
      <w:pPr>
        <w:spacing w:before="6" w:line="160" w:lineRule="exact"/>
        <w:rPr>
          <w:sz w:val="16"/>
          <w:szCs w:val="16"/>
        </w:rPr>
      </w:pPr>
    </w:p>
    <w:p w14:paraId="580A5139" w14:textId="77777777" w:rsidR="005F0873" w:rsidRDefault="003C78A1">
      <w:pPr>
        <w:spacing w:before="18" w:line="259" w:lineRule="auto"/>
        <w:ind w:left="100" w:right="197"/>
        <w:rPr>
          <w:rFonts w:ascii="Calibri" w:eastAsia="Calibri" w:hAnsi="Calibri" w:cs="Calibri"/>
          <w:sz w:val="22"/>
          <w:szCs w:val="22"/>
        </w:rPr>
      </w:pPr>
      <w:r>
        <w:rPr>
          <w:rFonts w:ascii="Calibri" w:eastAsia="Calibri" w:hAnsi="Calibri" w:cs="Calibri"/>
          <w:color w:val="1E4E78"/>
          <w:sz w:val="22"/>
          <w:szCs w:val="22"/>
        </w:rPr>
        <w:t xml:space="preserve">In this section, you </w:t>
      </w:r>
      <w:r>
        <w:rPr>
          <w:rFonts w:ascii="Calibri" w:eastAsia="Calibri" w:hAnsi="Calibri" w:cs="Calibri"/>
          <w:b/>
          <w:color w:val="1E4E78"/>
          <w:sz w:val="22"/>
          <w:szCs w:val="22"/>
        </w:rPr>
        <w:t xml:space="preserve">must </w:t>
      </w:r>
      <w:r>
        <w:rPr>
          <w:rFonts w:ascii="Calibri" w:eastAsia="Calibri" w:hAnsi="Calibri" w:cs="Calibri"/>
          <w:color w:val="1E4E78"/>
          <w:sz w:val="22"/>
          <w:szCs w:val="22"/>
        </w:rPr>
        <w:t xml:space="preserve">reference any sources used in your work. Typically, these sources will have come up during the investigation and related work sections. Your referencing must use the IEEE referencing style </w:t>
      </w:r>
      <w:r>
        <w:rPr>
          <w:rFonts w:ascii="Calibri" w:eastAsia="Calibri" w:hAnsi="Calibri" w:cs="Calibri"/>
          <w:color w:val="1E4E78"/>
          <w:sz w:val="22"/>
          <w:szCs w:val="22"/>
          <w:u w:val="single" w:color="1E4E78"/>
        </w:rPr>
        <w:t>IEEE</w:t>
      </w:r>
      <w:r>
        <w:rPr>
          <w:color w:val="1E4E78"/>
          <w:sz w:val="22"/>
          <w:szCs w:val="22"/>
          <w:u w:val="single" w:color="1E4E78"/>
        </w:rPr>
        <w:t xml:space="preserve"> </w:t>
      </w:r>
      <w:r>
        <w:rPr>
          <w:rFonts w:ascii="Calibri" w:eastAsia="Calibri" w:hAnsi="Calibri" w:cs="Calibri"/>
          <w:color w:val="1E4E78"/>
          <w:sz w:val="22"/>
          <w:szCs w:val="22"/>
          <w:u w:val="single" w:color="1E4E78"/>
        </w:rPr>
        <w:t>Citation</w:t>
      </w:r>
      <w:r>
        <w:rPr>
          <w:color w:val="1E4E78"/>
          <w:sz w:val="22"/>
          <w:szCs w:val="22"/>
          <w:u w:val="single" w:color="1E4E78"/>
        </w:rPr>
        <w:t xml:space="preserve"> </w:t>
      </w:r>
      <w:r>
        <w:rPr>
          <w:rFonts w:ascii="Calibri" w:eastAsia="Calibri" w:hAnsi="Calibri" w:cs="Calibri"/>
          <w:color w:val="1E4E78"/>
          <w:sz w:val="22"/>
          <w:szCs w:val="22"/>
          <w:u w:val="single" w:color="1E4E78"/>
        </w:rPr>
        <w:t>Guidelines2.doc</w:t>
      </w:r>
      <w:r>
        <w:rPr>
          <w:color w:val="1E4E78"/>
          <w:sz w:val="22"/>
          <w:szCs w:val="22"/>
          <w:u w:val="single" w:color="1E4E78"/>
        </w:rPr>
        <w:t xml:space="preserve"> </w:t>
      </w:r>
      <w:r>
        <w:rPr>
          <w:rFonts w:ascii="Calibri" w:eastAsia="Calibri" w:hAnsi="Calibri" w:cs="Calibri"/>
          <w:color w:val="1E4E78"/>
          <w:sz w:val="22"/>
          <w:szCs w:val="22"/>
          <w:u w:val="single" w:color="1E4E78"/>
        </w:rPr>
        <w:t>(ieee-dataport.org)</w:t>
      </w:r>
      <w:r>
        <w:rPr>
          <w:rFonts w:ascii="Calibri" w:eastAsia="Calibri" w:hAnsi="Calibri" w:cs="Calibri"/>
          <w:color w:val="1E4E78"/>
          <w:sz w:val="22"/>
          <w:szCs w:val="22"/>
        </w:rPr>
        <w:t xml:space="preserve"> .</w:t>
      </w:r>
    </w:p>
    <w:p w14:paraId="1EDAC9C2" w14:textId="77777777" w:rsidR="005F0873" w:rsidRDefault="005F0873">
      <w:pPr>
        <w:spacing w:before="6" w:line="140" w:lineRule="exact"/>
        <w:rPr>
          <w:sz w:val="14"/>
          <w:szCs w:val="14"/>
        </w:rPr>
      </w:pPr>
    </w:p>
    <w:p w14:paraId="4A7AC6FB" w14:textId="77777777" w:rsidR="005F0873" w:rsidRDefault="003C78A1">
      <w:pPr>
        <w:spacing w:before="18"/>
        <w:ind w:left="100"/>
        <w:rPr>
          <w:rFonts w:ascii="Calibri" w:eastAsia="Calibri" w:hAnsi="Calibri" w:cs="Calibri"/>
          <w:sz w:val="22"/>
          <w:szCs w:val="22"/>
        </w:rPr>
      </w:pPr>
      <w:r>
        <w:rPr>
          <w:rFonts w:ascii="Calibri" w:eastAsia="Calibri" w:hAnsi="Calibri" w:cs="Calibri"/>
          <w:color w:val="1E4E78"/>
          <w:sz w:val="22"/>
          <w:szCs w:val="22"/>
        </w:rPr>
        <w:t xml:space="preserve">It is </w:t>
      </w:r>
      <w:r>
        <w:rPr>
          <w:rFonts w:ascii="Calibri" w:eastAsia="Calibri" w:hAnsi="Calibri" w:cs="Calibri"/>
          <w:b/>
          <w:color w:val="1E4E78"/>
          <w:sz w:val="22"/>
          <w:szCs w:val="22"/>
        </w:rPr>
        <w:t xml:space="preserve">highly </w:t>
      </w:r>
      <w:r>
        <w:rPr>
          <w:rFonts w:ascii="Calibri" w:eastAsia="Calibri" w:hAnsi="Calibri" w:cs="Calibri"/>
          <w:color w:val="1E4E78"/>
          <w:sz w:val="22"/>
          <w:szCs w:val="22"/>
        </w:rPr>
        <w:t>recommended that you use reference management software such as Mendeley or</w:t>
      </w:r>
    </w:p>
    <w:p w14:paraId="63306B2A" w14:textId="77777777" w:rsidR="005F0873" w:rsidRDefault="003C78A1">
      <w:pPr>
        <w:spacing w:before="19"/>
        <w:ind w:left="100"/>
        <w:rPr>
          <w:rFonts w:ascii="Calibri" w:eastAsia="Calibri" w:hAnsi="Calibri" w:cs="Calibri"/>
          <w:sz w:val="22"/>
          <w:szCs w:val="22"/>
        </w:rPr>
      </w:pPr>
      <w:r>
        <w:rPr>
          <w:rFonts w:ascii="Calibri" w:eastAsia="Calibri" w:hAnsi="Calibri" w:cs="Calibri"/>
          <w:color w:val="1E4E78"/>
          <w:sz w:val="22"/>
          <w:szCs w:val="22"/>
        </w:rPr>
        <w:t>Zotero.</w:t>
      </w:r>
    </w:p>
    <w:p w14:paraId="538C1E3F" w14:textId="77777777" w:rsidR="005F0873" w:rsidRDefault="005F0873">
      <w:pPr>
        <w:spacing w:before="3" w:line="180" w:lineRule="exact"/>
        <w:rPr>
          <w:sz w:val="18"/>
          <w:szCs w:val="18"/>
        </w:rPr>
      </w:pPr>
    </w:p>
    <w:p w14:paraId="4171379F" w14:textId="77777777" w:rsidR="005F0873" w:rsidRDefault="003C78A1">
      <w:pPr>
        <w:spacing w:line="259" w:lineRule="auto"/>
        <w:ind w:left="100" w:right="117"/>
        <w:rPr>
          <w:rFonts w:ascii="Calibri" w:eastAsia="Calibri" w:hAnsi="Calibri" w:cs="Calibri"/>
          <w:sz w:val="22"/>
          <w:szCs w:val="22"/>
        </w:rPr>
        <w:sectPr w:rsidR="005F0873">
          <w:pgSz w:w="11900" w:h="16840"/>
          <w:pgMar w:top="880" w:right="1320" w:bottom="280" w:left="1340" w:header="694" w:footer="0" w:gutter="0"/>
          <w:cols w:space="720"/>
        </w:sectPr>
      </w:pPr>
      <w:r>
        <w:rPr>
          <w:rFonts w:ascii="Calibri" w:eastAsia="Calibri" w:hAnsi="Calibri" w:cs="Calibri"/>
          <w:color w:val="1E4E78"/>
          <w:sz w:val="22"/>
          <w:szCs w:val="22"/>
        </w:rPr>
        <w:t>Many students ask how many references are required. That is like asking how long a piece of string is. Your project should have as many references as is required for it. However, having few references indicates that no thorough investigation has occurred.</w:t>
      </w:r>
    </w:p>
    <w:p w14:paraId="2F6F9558" w14:textId="77777777" w:rsidR="005F0873" w:rsidRDefault="005F0873">
      <w:pPr>
        <w:spacing w:before="5" w:line="140" w:lineRule="exact"/>
        <w:rPr>
          <w:sz w:val="15"/>
          <w:szCs w:val="15"/>
        </w:rPr>
      </w:pPr>
    </w:p>
    <w:p w14:paraId="66C12EDA" w14:textId="77777777" w:rsidR="005F0873" w:rsidRDefault="005F0873">
      <w:pPr>
        <w:spacing w:line="200" w:lineRule="exact"/>
      </w:pPr>
    </w:p>
    <w:p w14:paraId="1C2F51E4" w14:textId="77777777" w:rsidR="005F0873" w:rsidRDefault="005F0873">
      <w:pPr>
        <w:spacing w:line="200" w:lineRule="exact"/>
      </w:pPr>
    </w:p>
    <w:p w14:paraId="5E65527F" w14:textId="77777777" w:rsidR="005F0873" w:rsidRDefault="003C78A1">
      <w:pPr>
        <w:spacing w:line="460" w:lineRule="exact"/>
        <w:ind w:left="100"/>
        <w:rPr>
          <w:rFonts w:ascii="Calibri" w:eastAsia="Calibri" w:hAnsi="Calibri" w:cs="Calibri"/>
          <w:sz w:val="39"/>
          <w:szCs w:val="39"/>
        </w:rPr>
      </w:pPr>
      <w:r>
        <w:rPr>
          <w:rFonts w:ascii="Calibri" w:eastAsia="Calibri" w:hAnsi="Calibri" w:cs="Calibri"/>
          <w:w w:val="102"/>
          <w:position w:val="1"/>
          <w:sz w:val="39"/>
          <w:szCs w:val="39"/>
        </w:rPr>
        <w:t>7.</w:t>
      </w:r>
      <w:r>
        <w:rPr>
          <w:rFonts w:ascii="Calibri" w:eastAsia="Calibri" w:hAnsi="Calibri" w:cs="Calibri"/>
          <w:position w:val="1"/>
          <w:sz w:val="39"/>
          <w:szCs w:val="39"/>
        </w:rPr>
        <w:t xml:space="preserve"> </w:t>
      </w:r>
      <w:r>
        <w:rPr>
          <w:rFonts w:ascii="Calibri" w:eastAsia="Calibri" w:hAnsi="Calibri" w:cs="Calibri"/>
          <w:w w:val="102"/>
          <w:position w:val="1"/>
          <w:sz w:val="39"/>
          <w:szCs w:val="39"/>
        </w:rPr>
        <w:t>Appendices</w:t>
      </w:r>
    </w:p>
    <w:p w14:paraId="701AB497" w14:textId="77777777" w:rsidR="005F0873" w:rsidRDefault="003C78A1">
      <w:pPr>
        <w:spacing w:before="54" w:line="260" w:lineRule="exact"/>
        <w:ind w:left="100"/>
        <w:rPr>
          <w:rFonts w:ascii="Calibri" w:eastAsia="Calibri" w:hAnsi="Calibri" w:cs="Calibri"/>
          <w:sz w:val="22"/>
          <w:szCs w:val="22"/>
        </w:rPr>
      </w:pPr>
      <w:r>
        <w:rPr>
          <w:rFonts w:ascii="Calibri" w:eastAsia="Calibri" w:hAnsi="Calibri" w:cs="Calibri"/>
          <w:color w:val="1E4E78"/>
          <w:sz w:val="22"/>
          <w:szCs w:val="22"/>
          <w:u w:val="single" w:color="1E4E78"/>
        </w:rPr>
        <w:t>GUIDANCE</w:t>
      </w:r>
      <w:r>
        <w:rPr>
          <w:color w:val="1E4E78"/>
          <w:sz w:val="22"/>
          <w:szCs w:val="22"/>
          <w:u w:val="single" w:color="1E4E78"/>
        </w:rPr>
        <w:t xml:space="preserve"> </w:t>
      </w:r>
      <w:r>
        <w:rPr>
          <w:rFonts w:ascii="Calibri" w:eastAsia="Calibri" w:hAnsi="Calibri" w:cs="Calibri"/>
          <w:color w:val="1E4E78"/>
          <w:sz w:val="22"/>
          <w:szCs w:val="22"/>
          <w:u w:val="single" w:color="1E4E78"/>
        </w:rPr>
        <w:t>(text</w:t>
      </w:r>
      <w:r>
        <w:rPr>
          <w:color w:val="1E4E78"/>
          <w:sz w:val="22"/>
          <w:szCs w:val="22"/>
          <w:u w:val="single" w:color="1E4E78"/>
        </w:rPr>
        <w:t xml:space="preserve"> </w:t>
      </w:r>
      <w:r>
        <w:rPr>
          <w:rFonts w:ascii="Calibri" w:eastAsia="Calibri" w:hAnsi="Calibri" w:cs="Calibri"/>
          <w:color w:val="1E4E78"/>
          <w:sz w:val="22"/>
          <w:szCs w:val="22"/>
          <w:u w:val="single" w:color="1E4E78"/>
        </w:rPr>
        <w:t>in</w:t>
      </w:r>
      <w:r>
        <w:rPr>
          <w:color w:val="1E4E78"/>
          <w:sz w:val="22"/>
          <w:szCs w:val="22"/>
          <w:u w:val="single" w:color="1E4E78"/>
        </w:rPr>
        <w:t xml:space="preserve"> </w:t>
      </w:r>
      <w:r>
        <w:rPr>
          <w:rFonts w:ascii="Calibri" w:eastAsia="Calibri" w:hAnsi="Calibri" w:cs="Calibri"/>
          <w:color w:val="1E4E78"/>
          <w:sz w:val="22"/>
          <w:szCs w:val="22"/>
          <w:u w:val="single" w:color="1E4E78"/>
        </w:rPr>
        <w:t>blue</w:t>
      </w:r>
      <w:r>
        <w:rPr>
          <w:color w:val="1E4E78"/>
          <w:sz w:val="22"/>
          <w:szCs w:val="22"/>
          <w:u w:val="single" w:color="1E4E78"/>
        </w:rPr>
        <w:t xml:space="preserve"> </w:t>
      </w:r>
      <w:r>
        <w:rPr>
          <w:rFonts w:ascii="Calibri" w:eastAsia="Calibri" w:hAnsi="Calibri" w:cs="Calibri"/>
          <w:color w:val="1E4E78"/>
          <w:sz w:val="22"/>
          <w:szCs w:val="22"/>
          <w:u w:val="single" w:color="1E4E78"/>
        </w:rPr>
        <w:t>can</w:t>
      </w:r>
      <w:r>
        <w:rPr>
          <w:color w:val="1E4E78"/>
          <w:sz w:val="22"/>
          <w:szCs w:val="22"/>
          <w:u w:val="single" w:color="1E4E78"/>
        </w:rPr>
        <w:t xml:space="preserve"> </w:t>
      </w:r>
      <w:r>
        <w:rPr>
          <w:rFonts w:ascii="Calibri" w:eastAsia="Calibri" w:hAnsi="Calibri" w:cs="Calibri"/>
          <w:color w:val="1E4E78"/>
          <w:sz w:val="22"/>
          <w:szCs w:val="22"/>
          <w:u w:val="single" w:color="1E4E78"/>
        </w:rPr>
        <w:t>be</w:t>
      </w:r>
      <w:r>
        <w:rPr>
          <w:color w:val="1E4E78"/>
          <w:sz w:val="22"/>
          <w:szCs w:val="22"/>
          <w:u w:val="single" w:color="1E4E78"/>
        </w:rPr>
        <w:t xml:space="preserve"> </w:t>
      </w:r>
      <w:r>
        <w:rPr>
          <w:rFonts w:ascii="Calibri" w:eastAsia="Calibri" w:hAnsi="Calibri" w:cs="Calibri"/>
          <w:color w:val="1E4E78"/>
          <w:sz w:val="22"/>
          <w:szCs w:val="22"/>
          <w:u w:val="single" w:color="1E4E78"/>
        </w:rPr>
        <w:t>deleted</w:t>
      </w:r>
      <w:r>
        <w:rPr>
          <w:color w:val="1E4E78"/>
          <w:sz w:val="22"/>
          <w:szCs w:val="22"/>
          <w:u w:val="single" w:color="1E4E78"/>
        </w:rPr>
        <w:t xml:space="preserve"> </w:t>
      </w:r>
      <w:r>
        <w:rPr>
          <w:rFonts w:ascii="Calibri" w:eastAsia="Calibri" w:hAnsi="Calibri" w:cs="Calibri"/>
          <w:color w:val="1E4E78"/>
          <w:sz w:val="22"/>
          <w:szCs w:val="22"/>
          <w:u w:val="single" w:color="1E4E78"/>
        </w:rPr>
        <w:t>from</w:t>
      </w:r>
      <w:r>
        <w:rPr>
          <w:color w:val="1E4E78"/>
          <w:sz w:val="22"/>
          <w:szCs w:val="22"/>
          <w:u w:val="single" w:color="1E4E78"/>
        </w:rPr>
        <w:t xml:space="preserve"> </w:t>
      </w:r>
      <w:r>
        <w:rPr>
          <w:rFonts w:ascii="Calibri" w:eastAsia="Calibri" w:hAnsi="Calibri" w:cs="Calibri"/>
          <w:color w:val="1E4E78"/>
          <w:sz w:val="22"/>
          <w:szCs w:val="22"/>
          <w:u w:val="single" w:color="1E4E78"/>
        </w:rPr>
        <w:t>your</w:t>
      </w:r>
      <w:r>
        <w:rPr>
          <w:color w:val="1E4E78"/>
          <w:sz w:val="22"/>
          <w:szCs w:val="22"/>
          <w:u w:val="single" w:color="1E4E78"/>
        </w:rPr>
        <w:t xml:space="preserve"> </w:t>
      </w:r>
      <w:r>
        <w:rPr>
          <w:rFonts w:ascii="Calibri" w:eastAsia="Calibri" w:hAnsi="Calibri" w:cs="Calibri"/>
          <w:color w:val="1E4E78"/>
          <w:sz w:val="22"/>
          <w:szCs w:val="22"/>
          <w:u w:val="single" w:color="1E4E78"/>
        </w:rPr>
        <w:t>final</w:t>
      </w:r>
      <w:r>
        <w:rPr>
          <w:color w:val="1E4E78"/>
          <w:sz w:val="22"/>
          <w:szCs w:val="22"/>
          <w:u w:val="single" w:color="1E4E78"/>
        </w:rPr>
        <w:t xml:space="preserve"> </w:t>
      </w:r>
      <w:r>
        <w:rPr>
          <w:rFonts w:ascii="Calibri" w:eastAsia="Calibri" w:hAnsi="Calibri" w:cs="Calibri"/>
          <w:color w:val="1E4E78"/>
          <w:sz w:val="22"/>
          <w:szCs w:val="22"/>
          <w:u w:val="single" w:color="1E4E78"/>
        </w:rPr>
        <w:t>submission)</w:t>
      </w:r>
    </w:p>
    <w:p w14:paraId="4B8EF89F" w14:textId="77777777" w:rsidR="005F0873" w:rsidRDefault="005F0873">
      <w:pPr>
        <w:spacing w:before="6" w:line="160" w:lineRule="exact"/>
        <w:rPr>
          <w:sz w:val="16"/>
          <w:szCs w:val="16"/>
        </w:rPr>
      </w:pPr>
    </w:p>
    <w:p w14:paraId="46E4B7AA" w14:textId="77777777" w:rsidR="005F0873" w:rsidRDefault="003C78A1">
      <w:pPr>
        <w:spacing w:before="18" w:line="259" w:lineRule="auto"/>
        <w:ind w:left="100" w:right="132"/>
        <w:rPr>
          <w:rFonts w:ascii="Calibri" w:eastAsia="Calibri" w:hAnsi="Calibri" w:cs="Calibri"/>
          <w:sz w:val="22"/>
          <w:szCs w:val="22"/>
        </w:rPr>
      </w:pPr>
      <w:r>
        <w:rPr>
          <w:rFonts w:ascii="Calibri" w:eastAsia="Calibri" w:hAnsi="Calibri" w:cs="Calibri"/>
          <w:color w:val="1E4E78"/>
          <w:sz w:val="22"/>
          <w:szCs w:val="22"/>
        </w:rPr>
        <w:t xml:space="preserve">Appendices appear after references. Your appendices depend on the nature of your project. </w:t>
      </w:r>
      <w:r>
        <w:rPr>
          <w:rFonts w:ascii="Calibri" w:eastAsia="Calibri" w:hAnsi="Calibri" w:cs="Calibri"/>
          <w:b/>
          <w:color w:val="1E4E78"/>
          <w:sz w:val="22"/>
          <w:szCs w:val="22"/>
        </w:rPr>
        <w:t xml:space="preserve">Do not assume people will read your appendices. </w:t>
      </w:r>
      <w:r>
        <w:rPr>
          <w:rFonts w:ascii="Calibri" w:eastAsia="Calibri" w:hAnsi="Calibri" w:cs="Calibri"/>
          <w:color w:val="1E4E78"/>
          <w:sz w:val="22"/>
          <w:szCs w:val="22"/>
        </w:rPr>
        <w:t xml:space="preserve">Even if you direct them to do so in your main text, appendices are considered additional information and should not be relied upon to understand your main body of work. Refer readers to an appendix using a phrase such as </w:t>
      </w:r>
      <w:r>
        <w:rPr>
          <w:rFonts w:ascii="Calibri" w:eastAsia="Calibri" w:hAnsi="Calibri" w:cs="Calibri"/>
          <w:i/>
          <w:color w:val="1E4E78"/>
          <w:sz w:val="22"/>
          <w:szCs w:val="22"/>
        </w:rPr>
        <w:t>see Appendix A for further details</w:t>
      </w:r>
      <w:r>
        <w:rPr>
          <w:rFonts w:ascii="Calibri" w:eastAsia="Calibri" w:hAnsi="Calibri" w:cs="Calibri"/>
          <w:color w:val="1E4E78"/>
          <w:sz w:val="22"/>
          <w:szCs w:val="22"/>
        </w:rPr>
        <w:t>.</w:t>
      </w:r>
    </w:p>
    <w:p w14:paraId="4F66CEAC" w14:textId="77777777" w:rsidR="005F0873" w:rsidRDefault="005F0873">
      <w:pPr>
        <w:spacing w:before="5" w:line="160" w:lineRule="exact"/>
        <w:rPr>
          <w:sz w:val="16"/>
          <w:szCs w:val="16"/>
        </w:rPr>
      </w:pPr>
    </w:p>
    <w:p w14:paraId="36137520" w14:textId="77777777" w:rsidR="005F0873" w:rsidRDefault="003C78A1">
      <w:pPr>
        <w:ind w:left="100"/>
        <w:rPr>
          <w:rFonts w:ascii="Calibri" w:eastAsia="Calibri" w:hAnsi="Calibri" w:cs="Calibri"/>
          <w:sz w:val="22"/>
          <w:szCs w:val="22"/>
        </w:rPr>
      </w:pPr>
      <w:r>
        <w:rPr>
          <w:rFonts w:ascii="Calibri" w:eastAsia="Calibri" w:hAnsi="Calibri" w:cs="Calibri"/>
          <w:color w:val="1E4E78"/>
          <w:sz w:val="22"/>
          <w:szCs w:val="22"/>
        </w:rPr>
        <w:t xml:space="preserve">The following documents </w:t>
      </w:r>
      <w:r>
        <w:rPr>
          <w:rFonts w:ascii="Calibri" w:eastAsia="Calibri" w:hAnsi="Calibri" w:cs="Calibri"/>
          <w:b/>
          <w:color w:val="1E4E78"/>
          <w:sz w:val="22"/>
          <w:szCs w:val="22"/>
        </w:rPr>
        <w:t xml:space="preserve">must </w:t>
      </w:r>
      <w:r>
        <w:rPr>
          <w:rFonts w:ascii="Calibri" w:eastAsia="Calibri" w:hAnsi="Calibri" w:cs="Calibri"/>
          <w:color w:val="1E4E78"/>
          <w:sz w:val="22"/>
          <w:szCs w:val="22"/>
        </w:rPr>
        <w:t>be included as references:</w:t>
      </w:r>
    </w:p>
    <w:p w14:paraId="238121E5" w14:textId="77777777" w:rsidR="005F0873" w:rsidRDefault="005F0873">
      <w:pPr>
        <w:spacing w:before="8" w:line="160" w:lineRule="exact"/>
        <w:rPr>
          <w:sz w:val="17"/>
          <w:szCs w:val="17"/>
        </w:rPr>
      </w:pPr>
    </w:p>
    <w:p w14:paraId="2BFE1CCB"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Your Project Proposal.</w:t>
      </w:r>
    </w:p>
    <w:p w14:paraId="4EA35FFA" w14:textId="77777777" w:rsidR="005F0873" w:rsidRDefault="005F0873">
      <w:pPr>
        <w:spacing w:before="3" w:line="180" w:lineRule="exact"/>
        <w:rPr>
          <w:sz w:val="18"/>
          <w:szCs w:val="18"/>
        </w:rPr>
      </w:pPr>
    </w:p>
    <w:p w14:paraId="6CA5D78E"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Your Progress Review Form.</w:t>
      </w:r>
    </w:p>
    <w:p w14:paraId="314B4558" w14:textId="77777777" w:rsidR="005F0873" w:rsidRDefault="005F0873">
      <w:pPr>
        <w:spacing w:before="3" w:line="180" w:lineRule="exact"/>
        <w:rPr>
          <w:sz w:val="18"/>
          <w:szCs w:val="18"/>
        </w:rPr>
      </w:pPr>
    </w:p>
    <w:p w14:paraId="2FB00408"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Your original plan and revised plans as your project evolved.</w:t>
      </w:r>
    </w:p>
    <w:p w14:paraId="0E977031" w14:textId="77777777" w:rsidR="005F0873" w:rsidRDefault="005F0873">
      <w:pPr>
        <w:spacing w:before="3" w:line="180" w:lineRule="exact"/>
        <w:rPr>
          <w:sz w:val="18"/>
          <w:szCs w:val="18"/>
        </w:rPr>
      </w:pPr>
    </w:p>
    <w:p w14:paraId="62B7ADA3" w14:textId="77777777" w:rsidR="005F0873" w:rsidRDefault="003C78A1">
      <w:pPr>
        <w:ind w:left="460"/>
        <w:rPr>
          <w:rFonts w:ascii="Calibri" w:eastAsia="Calibri" w:hAnsi="Calibri" w:cs="Calibri"/>
          <w:sz w:val="22"/>
          <w:szCs w:val="22"/>
        </w:rPr>
      </w:pPr>
      <w:r>
        <w:rPr>
          <w:rFonts w:ascii="Verdana" w:eastAsia="Verdana" w:hAnsi="Verdana" w:cs="Verdana"/>
          <w:color w:val="1E4E78"/>
        </w:rPr>
        <w:t xml:space="preserve">•    </w:t>
      </w:r>
      <w:r>
        <w:rPr>
          <w:rFonts w:ascii="Calibri" w:eastAsia="Calibri" w:hAnsi="Calibri" w:cs="Calibri"/>
          <w:color w:val="1E4E78"/>
          <w:sz w:val="22"/>
          <w:szCs w:val="22"/>
        </w:rPr>
        <w:t xml:space="preserve">A description of how to access any technical output. </w:t>
      </w:r>
      <w:r>
        <w:rPr>
          <w:rFonts w:ascii="Calibri" w:eastAsia="Calibri" w:hAnsi="Calibri" w:cs="Calibri"/>
          <w:b/>
          <w:color w:val="1E4E78"/>
          <w:sz w:val="22"/>
          <w:szCs w:val="22"/>
        </w:rPr>
        <w:t>It is strongly recommended you use</w:t>
      </w:r>
    </w:p>
    <w:p w14:paraId="3B8D3C01" w14:textId="77777777" w:rsidR="005F0873" w:rsidRDefault="003C78A1">
      <w:pPr>
        <w:spacing w:before="19"/>
        <w:ind w:left="783" w:right="4834"/>
        <w:jc w:val="center"/>
        <w:rPr>
          <w:rFonts w:ascii="Calibri" w:eastAsia="Calibri" w:hAnsi="Calibri" w:cs="Calibri"/>
          <w:sz w:val="22"/>
          <w:szCs w:val="22"/>
        </w:rPr>
      </w:pPr>
      <w:r>
        <w:rPr>
          <w:rFonts w:ascii="Calibri" w:eastAsia="Calibri" w:hAnsi="Calibri" w:cs="Calibri"/>
          <w:b/>
          <w:color w:val="1E4E78"/>
          <w:sz w:val="22"/>
          <w:szCs w:val="22"/>
        </w:rPr>
        <w:t>GitHub or something similar to do this.</w:t>
      </w:r>
    </w:p>
    <w:p w14:paraId="3443BA85" w14:textId="77777777" w:rsidR="005F0873" w:rsidRDefault="005F0873">
      <w:pPr>
        <w:spacing w:before="3" w:line="180" w:lineRule="exact"/>
        <w:rPr>
          <w:sz w:val="18"/>
          <w:szCs w:val="18"/>
        </w:rPr>
      </w:pPr>
    </w:p>
    <w:p w14:paraId="25575716" w14:textId="77777777" w:rsidR="005F0873" w:rsidRDefault="003C78A1">
      <w:pPr>
        <w:spacing w:line="257" w:lineRule="auto"/>
        <w:ind w:left="100" w:right="487"/>
        <w:rPr>
          <w:rFonts w:ascii="Calibri" w:eastAsia="Calibri" w:hAnsi="Calibri" w:cs="Calibri"/>
          <w:sz w:val="22"/>
          <w:szCs w:val="22"/>
        </w:rPr>
      </w:pPr>
      <w:r>
        <w:rPr>
          <w:rFonts w:ascii="Calibri" w:eastAsia="Calibri" w:hAnsi="Calibri" w:cs="Calibri"/>
          <w:color w:val="1E4E78"/>
          <w:sz w:val="22"/>
          <w:szCs w:val="22"/>
        </w:rPr>
        <w:t xml:space="preserve">Any important communications between you and external stakeholders -- </w:t>
      </w:r>
      <w:r>
        <w:rPr>
          <w:rFonts w:ascii="Calibri" w:eastAsia="Calibri" w:hAnsi="Calibri" w:cs="Calibri"/>
          <w:b/>
          <w:color w:val="1E4E78"/>
          <w:sz w:val="22"/>
          <w:szCs w:val="22"/>
        </w:rPr>
        <w:t>please ensure private data is removed and communications anonymised.</w:t>
      </w:r>
    </w:p>
    <w:sectPr w:rsidR="005F0873">
      <w:pgSz w:w="11900" w:h="16840"/>
      <w:pgMar w:top="880" w:right="1320" w:bottom="280" w:left="1340" w:header="6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E42B" w14:textId="77777777" w:rsidR="003C78A1" w:rsidRDefault="003C78A1">
      <w:r>
        <w:separator/>
      </w:r>
    </w:p>
  </w:endnote>
  <w:endnote w:type="continuationSeparator" w:id="0">
    <w:p w14:paraId="3F1995CA" w14:textId="77777777" w:rsidR="003C78A1" w:rsidRDefault="003C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27F4" w14:textId="77777777" w:rsidR="003C78A1" w:rsidRDefault="003C78A1">
      <w:r>
        <w:separator/>
      </w:r>
    </w:p>
  </w:footnote>
  <w:footnote w:type="continuationSeparator" w:id="0">
    <w:p w14:paraId="1BB39B4C" w14:textId="77777777" w:rsidR="003C78A1" w:rsidRDefault="003C7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DD3C" w14:textId="77777777" w:rsidR="005F0873" w:rsidRDefault="008E7300">
    <w:pPr>
      <w:spacing w:line="200" w:lineRule="exact"/>
    </w:pPr>
    <w:r>
      <w:pict w14:anchorId="0C9F9D74">
        <v:shapetype id="_x0000_t202" coordsize="21600,21600" o:spt="202" path="m,l,21600r21600,l21600,xe">
          <v:stroke joinstyle="miter"/>
          <v:path gradientshapeok="t" o:connecttype="rect"/>
        </v:shapetype>
        <v:shape id="_x0000_s1025" type="#_x0000_t202" style="position:absolute;margin-left:394.85pt;margin-top:35.8pt;width:129.35pt;height:9.9pt;z-index:-251658752;mso-position-horizontal-relative:page;mso-position-vertical-relative:page" filled="f" stroked="f">
          <v:textbox inset="0,0,0,0">
            <w:txbxContent>
              <w:p w14:paraId="62681B3E" w14:textId="77777777" w:rsidR="005F0873" w:rsidRDefault="003C78A1">
                <w:pPr>
                  <w:spacing w:line="180" w:lineRule="exact"/>
                  <w:ind w:left="20" w:right="-24"/>
                  <w:rPr>
                    <w:rFonts w:ascii="Calibri" w:eastAsia="Calibri" w:hAnsi="Calibri" w:cs="Calibri"/>
                    <w:sz w:val="16"/>
                    <w:szCs w:val="16"/>
                  </w:rPr>
                </w:pPr>
                <w:r>
                  <w:rPr>
                    <w:rFonts w:ascii="Calibri" w:eastAsia="Calibri" w:hAnsi="Calibri" w:cs="Calibri"/>
                    <w:color w:val="E7E6E6"/>
                    <w:w w:val="98"/>
                    <w:sz w:val="16"/>
                    <w:szCs w:val="16"/>
                  </w:rPr>
                  <w:t>MSc</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Project</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Template</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Spring</w:t>
                </w:r>
                <w:r>
                  <w:rPr>
                    <w:rFonts w:ascii="Calibri" w:eastAsia="Calibri" w:hAnsi="Calibri" w:cs="Calibri"/>
                    <w:color w:val="E7E6E6"/>
                    <w:sz w:val="16"/>
                    <w:szCs w:val="16"/>
                  </w:rPr>
                  <w:t xml:space="preserve"> </w:t>
                </w:r>
                <w:r>
                  <w:rPr>
                    <w:rFonts w:ascii="Calibri" w:eastAsia="Calibri" w:hAnsi="Calibri" w:cs="Calibri"/>
                    <w:color w:val="E7E6E6"/>
                    <w:w w:val="98"/>
                    <w:sz w:val="16"/>
                    <w:szCs w:val="16"/>
                  </w:rPr>
                  <w:t>2022_v02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73E"/>
    <w:multiLevelType w:val="multilevel"/>
    <w:tmpl w:val="F6CCA8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722C4A37"/>
    <w:multiLevelType w:val="hybridMultilevel"/>
    <w:tmpl w:val="CF86D332"/>
    <w:lvl w:ilvl="0" w:tplc="08090001">
      <w:start w:val="1"/>
      <w:numFmt w:val="bullet"/>
      <w:lvlText w:val=""/>
      <w:lvlJc w:val="left"/>
      <w:pPr>
        <w:ind w:left="4234" w:hanging="360"/>
      </w:pPr>
      <w:rPr>
        <w:rFonts w:ascii="Symbol" w:hAnsi="Symbol" w:hint="default"/>
      </w:rPr>
    </w:lvl>
    <w:lvl w:ilvl="1" w:tplc="08090003" w:tentative="1">
      <w:start w:val="1"/>
      <w:numFmt w:val="bullet"/>
      <w:lvlText w:val="o"/>
      <w:lvlJc w:val="left"/>
      <w:pPr>
        <w:ind w:left="4954" w:hanging="360"/>
      </w:pPr>
      <w:rPr>
        <w:rFonts w:ascii="Courier New" w:hAnsi="Courier New" w:cs="Courier New" w:hint="default"/>
      </w:rPr>
    </w:lvl>
    <w:lvl w:ilvl="2" w:tplc="08090005" w:tentative="1">
      <w:start w:val="1"/>
      <w:numFmt w:val="bullet"/>
      <w:lvlText w:val=""/>
      <w:lvlJc w:val="left"/>
      <w:pPr>
        <w:ind w:left="5674" w:hanging="360"/>
      </w:pPr>
      <w:rPr>
        <w:rFonts w:ascii="Wingdings" w:hAnsi="Wingdings" w:hint="default"/>
      </w:rPr>
    </w:lvl>
    <w:lvl w:ilvl="3" w:tplc="08090001" w:tentative="1">
      <w:start w:val="1"/>
      <w:numFmt w:val="bullet"/>
      <w:lvlText w:val=""/>
      <w:lvlJc w:val="left"/>
      <w:pPr>
        <w:ind w:left="6394" w:hanging="360"/>
      </w:pPr>
      <w:rPr>
        <w:rFonts w:ascii="Symbol" w:hAnsi="Symbol" w:hint="default"/>
      </w:rPr>
    </w:lvl>
    <w:lvl w:ilvl="4" w:tplc="08090003" w:tentative="1">
      <w:start w:val="1"/>
      <w:numFmt w:val="bullet"/>
      <w:lvlText w:val="o"/>
      <w:lvlJc w:val="left"/>
      <w:pPr>
        <w:ind w:left="7114" w:hanging="360"/>
      </w:pPr>
      <w:rPr>
        <w:rFonts w:ascii="Courier New" w:hAnsi="Courier New" w:cs="Courier New" w:hint="default"/>
      </w:rPr>
    </w:lvl>
    <w:lvl w:ilvl="5" w:tplc="08090005" w:tentative="1">
      <w:start w:val="1"/>
      <w:numFmt w:val="bullet"/>
      <w:lvlText w:val=""/>
      <w:lvlJc w:val="left"/>
      <w:pPr>
        <w:ind w:left="7834" w:hanging="360"/>
      </w:pPr>
      <w:rPr>
        <w:rFonts w:ascii="Wingdings" w:hAnsi="Wingdings" w:hint="default"/>
      </w:rPr>
    </w:lvl>
    <w:lvl w:ilvl="6" w:tplc="08090001" w:tentative="1">
      <w:start w:val="1"/>
      <w:numFmt w:val="bullet"/>
      <w:lvlText w:val=""/>
      <w:lvlJc w:val="left"/>
      <w:pPr>
        <w:ind w:left="8554" w:hanging="360"/>
      </w:pPr>
      <w:rPr>
        <w:rFonts w:ascii="Symbol" w:hAnsi="Symbol" w:hint="default"/>
      </w:rPr>
    </w:lvl>
    <w:lvl w:ilvl="7" w:tplc="08090003" w:tentative="1">
      <w:start w:val="1"/>
      <w:numFmt w:val="bullet"/>
      <w:lvlText w:val="o"/>
      <w:lvlJc w:val="left"/>
      <w:pPr>
        <w:ind w:left="9274" w:hanging="360"/>
      </w:pPr>
      <w:rPr>
        <w:rFonts w:ascii="Courier New" w:hAnsi="Courier New" w:cs="Courier New" w:hint="default"/>
      </w:rPr>
    </w:lvl>
    <w:lvl w:ilvl="8" w:tplc="08090005" w:tentative="1">
      <w:start w:val="1"/>
      <w:numFmt w:val="bullet"/>
      <w:lvlText w:val=""/>
      <w:lvlJc w:val="left"/>
      <w:pPr>
        <w:ind w:left="9994" w:hanging="360"/>
      </w:pPr>
      <w:rPr>
        <w:rFonts w:ascii="Wingdings" w:hAnsi="Wingdings" w:hint="default"/>
      </w:rPr>
    </w:lvl>
  </w:abstractNum>
  <w:num w:numId="1" w16cid:durableId="544297386">
    <w:abstractNumId w:val="0"/>
  </w:num>
  <w:num w:numId="2" w16cid:durableId="1520460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sjSyANHGFiYmSjpKwanFxZn5eSAFhrUAgW7qniwAAAA="/>
  </w:docVars>
  <w:rsids>
    <w:rsidRoot w:val="005F0873"/>
    <w:rsid w:val="00123C6A"/>
    <w:rsid w:val="00271048"/>
    <w:rsid w:val="003C78A1"/>
    <w:rsid w:val="00421E72"/>
    <w:rsid w:val="00465907"/>
    <w:rsid w:val="005F0873"/>
    <w:rsid w:val="005F2993"/>
    <w:rsid w:val="007209D0"/>
    <w:rsid w:val="00895D8A"/>
    <w:rsid w:val="008E7300"/>
    <w:rsid w:val="00A65879"/>
    <w:rsid w:val="00A920A4"/>
    <w:rsid w:val="00AE2BB6"/>
    <w:rsid w:val="00BF3C34"/>
    <w:rsid w:val="00CD4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10416"/>
  <w15:docId w15:val="{11570542-CD7E-4735-A155-A7C19A29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E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3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8:19:30.030"/>
    </inkml:context>
    <inkml:brush xml:id="br0">
      <inkml:brushProperty name="width" value="0.05" units="cm"/>
      <inkml:brushProperty name="height" value="0.05" units="cm"/>
      <inkml:brushProperty name="color" value="#004F8B"/>
    </inkml:brush>
  </inkml:definitions>
  <inkml:trace contextRef="#ctx0" brushRef="#br0">0 764 24575,'84'-3'0,"-1"-4"0,0-3 0,-1-3 0,0-4 0,-2-4 0,0-3 0,100-46 0,45-36 0,65-26 0,-264 124 0,1 2 0,-1 0 0,1 2 0,0 1 0,36 0 0,-36 2 0,-7-3 0,1 0 0,0-1 0,-1-1 0,0-1 0,0-1 0,-1 0 0,0-2 0,21-13 0,57-26 0,276-116 0,-351 157 0,0 0 0,0 2 0,0 0 0,1 1 0,45-2 0,117 8 0,-72 3 0,-112-4 1,21 2 339,-21-2-376,-1 1 0,0-1 0,1 0-1,-1 0 1,0 1 0,0-1-1,1 0 1,-1 1 0,0-1-1,0 0 1,1 1 0,-1-1-1,0 0 1,0 1 0,0-1 0,0 0-1,0 1 1,1-1 0,-1 1-1,0-1 1,0 0 0,0 1-1,0-1 1,0 1 0,0-1-1,0 1 1,0-1 0,-1 0-1,1 1 1,0-1 0,0 0 0,0 1-1,0-1 1,0 1 0,-1-1-1,1 0 1,0 1 0,0-1-1,-1 0 1,1 1 0,0-1-1,0 0 1,-1 0 0,1 1 0,0-1-1,-1 0 1,-12 15-6790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8:19:06.176"/>
    </inkml:context>
    <inkml:brush xml:id="br0">
      <inkml:brushProperty name="width" value="0.05" units="cm"/>
      <inkml:brushProperty name="height" value="0.05" units="cm"/>
      <inkml:brushProperty name="color" value="#004F8B"/>
    </inkml:brush>
  </inkml:definitions>
  <inkml:trace contextRef="#ctx0" brushRef="#br0">362 101 24575,'1'104'0,"0"105"0,-29 227 0,25-414 9,-16 122-696,-2 164 0,22-276-6139</inkml:trace>
  <inkml:trace contextRef="#ctx0" brushRef="#br0" timeOffset="1989.05">0 166 24575,'60'-3'0,"66"-11"0,55-3 0,-156 17 0,87-1 0,123-16 0,-181 9 0,0-2 0,0-3 0,93-36 0,-53 19 0,-90 26-1365</inkml:trace>
  <inkml:trace contextRef="#ctx0" brushRef="#br0" timeOffset="3929.11">627 860 24575,'-6'2'0,"1"1"0,0 0 0,0-1 0,0 2 0,1-1 0,-1 0 0,1 1 0,0 0 0,0 0 0,0 0 0,0 1 0,1-1 0,-4 7 0,-53 75 0,50-68 0,0 1 0,1 0 0,1 0 0,1 1 0,0 0 0,-5 34 0,11-51 0,1 1 0,-1-1 0,1 1 0,0-1 0,1 1 0,-1-1 0,0 1 0,1-1 0,0 1 0,0-1 0,0 0 0,0 1 0,0-1 0,1 0 0,0 0 0,-1 0 0,1 0 0,0 0 0,5 4 0,-2-2 0,0-1 0,0 0 0,0-1 0,1 1 0,0-1 0,0 0 0,0 0 0,0-1 0,12 4 0,8-1 0,0 0 0,0-2 0,0-1 0,30-1 0,1-1 0,-26 2 0,0-2 0,1-2 0,60-10 0,-88 11 0,1 0 0,-1 0 0,1-1 0,-1 0 0,1 0 0,-1 0 0,0-1 0,0 1 0,0-1 0,0 0 0,-1 0 0,7-6 0,-9 7 0,0-1 0,1 1 0,-1 0 0,0 0 0,0-1 0,0 1 0,0-1 0,-1 1 0,1-1 0,-1 0 0,1 1 0,-1-1 0,0 1 0,0-1 0,0 0 0,-1 1 0,1-1 0,0 1 0,-1-1 0,0 1 0,0-1 0,1 1 0,-1-1 0,-3-3 0,-1-7 0,-2 0 0,1 1 0,-1 0 0,-1 0 0,0 1 0,-1 0 0,0 0 0,-1 1 0,0 0 0,0 1 0,-1 0 0,0 1 0,-1 0 0,0 1 0,0 0 0,0 0 0,-1 2 0,0-1 0,-22-4 0,130 23 0,-88-10 0,1-1 0,-1 0 0,1 0 0,0-1 0,0 0 0,-1 0 0,1-1 0,0 0 0,0 0 0,0-1 0,0 0 0,-1-1 0,1 1 0,0-1 0,-1-1 0,0 1 0,1-2 0,-1 1 0,0-1 0,0 1 0,-1-2 0,1 1 0,-1-1 0,0 0 0,0-1 0,-1 1 0,0-1 0,0 0 0,5-7 0,-7 9 0,4-5 0,0-1 0,1 1 0,0 1 0,0 0 0,15-11 0,-21 17 0,1 1 0,-1 0 0,0-1 0,0 1 0,0 1 0,1-1 0,-1 0 0,0 0 0,1 1 0,-1-1 0,1 1 0,-1 0 0,0 0 0,1 0 0,-1 0 0,1 0 0,-1 0 0,1 1 0,-1-1 0,0 1 0,1 0 0,-1 0 0,0 0 0,0 0 0,1 0 0,-1 0 0,0 0 0,0 1 0,0-1 0,0 1 0,-1-1 0,1 1 0,2 3 0,0 1 0,0 0 0,0 0 0,0 1 0,-1 0 0,0-1 0,0 1 0,-1 0 0,0 1 0,0-1 0,0 9 0,10 28 0,-12-44 0,0 0 0,0 1 0,0-1 0,1 0 0,-1 0 0,0 1 0,0-1 0,0 0 0,0 0 0,0 0 0,1 1 0,-1-1 0,0 0 0,0 0 0,0 0 0,1 1 0,-1-1 0,0 0 0,0 0 0,1 0 0,-1 0 0,0 0 0,0 0 0,1 0 0,-1 0 0,0 1 0,1-1 0,-1 0 0,0 0 0,0 0 0,1 0 0,-1 0 0,0 0 0,1-1 0,-1 1 0,0 0 0,0 0 0,1 0 0,-1 0 0,0 0 0,15-11 0,15-28 0,-23 29 0,9-11 0,-3 3 0,1 1 0,0 1 0,1 0 0,32-26 0,-44 39 0,0 1 0,1-1 0,-1 1 0,1 0 0,-1 1 0,1-1 0,0 0 0,-1 1 0,1 0 0,0 0 0,0 0 0,0 0 0,0 1 0,0 0 0,0-1 0,0 1 0,0 1 0,0-1 0,0 1 0,0-1 0,0 1 0,-1 0 0,1 1 0,0-1 0,0 1 0,-1-1 0,1 1 0,-1 0 0,1 0 0,-1 1 0,0-1 0,0 1 0,4 4 0,1 2 0,0 1 0,0 1 0,-1-1 0,0 1 0,7 19 0,-9-20 0,0 1 0,0-2 0,1 1 0,0-1 0,1 0 0,0 0 0,13 13 0,-19-21 0,1 0 0,0 0 0,-1 0 0,1-1 0,0 1 0,0 0 0,0 0 0,0-1 0,-1 0 0,1 1 0,0-1 0,0 0 0,0 0 0,0 0 0,0 0 0,0 0 0,0 0 0,0 0 0,0-1 0,0 1 0,0-1 0,0 0 0,-1 1 0,1-1 0,0 0 0,0 0 0,-1 0 0,1 0 0,-1 0 0,1-1 0,-1 1 0,1 0 0,-1-1 0,0 1 0,2-3 0,7-8 0,1 0 0,-2-1 0,12-19 0,-10 14 0,5-6 0,-4 4 0,1 0 0,1 1 0,1 1 0,1 0 0,26-23 0,-41 40 0,0 0 0,0 0 0,0 0 0,0 0 0,1 0 0,-1 0 0,0 0 0,0 0 0,1 1 0,-1-1 0,0 0 0,1 1 0,-1 0 0,1-1 0,-1 1 0,1 0 0,-1 0 0,1-1 0,-1 1 0,1 0 0,-1 0 0,1 1 0,-1-1 0,1 0 0,-1 0 0,1 1 0,-1-1 0,0 1 0,1 0 0,-1-1 0,0 1 0,1 0 0,-1-1 0,0 1 0,0 0 0,0 0 0,1 0 0,-1 0 0,0 1 0,1 1 0,3 5 0,-1 1 0,0-1 0,-1 1 0,1 0 0,2 16 0,6 13 0,-10-35 0,-1 1 0,1 0 0,1-1 0,-1 0 0,0 1 0,1-1 0,-1 0 0,1 0 0,0 0 0,0-1 0,1 1 0,5 3 0,-6-5 0,-1 0 0,1 0 0,-1 0 0,1-1 0,-1 1 0,1-1 0,0 1 0,-1-1 0,1 0 0,-1 0 0,1 0 0,0-1 0,-1 1 0,1-1 0,0 1 0,-1-1 0,1 0 0,-1 0 0,0 0 0,5-2 0,-3 1 0,-1 0 0,1 0 0,0 0 0,0 0 0,0 1 0,0 0 0,0 0 0,0 0 0,5 0 0,-6 1 0,-1 0 0,1 1 0,-1 0 0,0-1 0,1 1 0,-1 0 0,0 0 0,1 0 0,-1 0 0,0 1 0,0-1 0,0 1 0,0-1 0,0 1 0,-1 0 0,1-1 0,0 1 0,2 4 0,16 22 0,-1 2 0,-2 1 0,-1 0 0,21 57 0,-15-36 0,35 95 0,52 207 0,-106-342 0,0 0 0,0 0 0,-1 0 0,-1 0 0,0 23 0,-1-32 0,0 0 0,-1 0 0,0 0 0,1 0 0,-1 0 0,0-1 0,0 1 0,-1 0 0,1-1 0,-1 1 0,1-1 0,-1 1 0,0-1 0,0 0 0,0 0 0,0 0 0,0 0 0,0 0 0,0 0 0,-1 0 0,1-1 0,-1 1 0,1-1 0,-1 0 0,0 0 0,0 0 0,1 0 0,-1 0 0,-4 0 0,-6 2 0,1-1 0,-1 0 0,0-1 0,1 0 0,-1-2 0,0 1 0,1-1 0,-1-1 0,-20-5 0,27 5 0,0 0 0,-1 0 0,1-1 0,0 0 0,0 0 0,1-1 0,-1 0 0,1 0 0,-1 0 0,1 0 0,0-1 0,1 0 0,-1 0 0,1 0 0,0 0 0,1-1 0,-1 0 0,1 0 0,-5-12 0,4 5 0,0-1 0,1 0 0,1 0 0,0-1 0,1 1 0,0 0 0,1-1 0,1 1 0,0 0 0,5-22 0,6-12 0,29-78 0,-25 83 0,113-281 0,-103 270 0,3 1 0,2 1 0,68-86 0,-83 120 0,-9 10 0,0 0 0,-1 0 0,11-17 0,-17 24 0,0 1 0,1 0 0,-1-1 0,0 1 0,0-1 0,1 1 0,-1-1 0,0 1 0,0-1 0,0 1 0,0 0 0,0-1 0,0 1 0,0-1 0,0 1 0,0-1 0,0 1 0,0-1 0,0 1 0,0-1 0,0 1 0,0-1 0,-1 1 0,1-1 0,0 1 0,0-1 0,0 1 0,-1 0 0,1-1 0,0 1 0,-1-1 0,1 1 0,0 0 0,-1-1 0,1 1 0,0 0 0,-1-1 0,0 1 0,-25-4 0,-29 11 0,-101 20-1365,103-20-5461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13</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Ramon Oliver (Student)</cp:lastModifiedBy>
  <cp:revision>12</cp:revision>
  <dcterms:created xsi:type="dcterms:W3CDTF">2022-04-08T16:03:00Z</dcterms:created>
  <dcterms:modified xsi:type="dcterms:W3CDTF">2022-04-19T08:19:00Z</dcterms:modified>
</cp:coreProperties>
</file>